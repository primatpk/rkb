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EED48" w14:textId="047D3019" w:rsidR="00686FCF" w:rsidRPr="00B36F9B" w:rsidRDefault="00686FCF" w:rsidP="00246D04">
      <w:pPr>
        <w:pStyle w:val="Title"/>
        <w:spacing w:after="120" w:line="240" w:lineRule="auto"/>
        <w:rPr>
          <w:b/>
          <w:bCs/>
          <w:noProof/>
          <w:szCs w:val="24"/>
          <w:lang w:val="id-ID"/>
        </w:rPr>
      </w:pPr>
      <w:r w:rsidRPr="00B36F9B">
        <w:rPr>
          <w:b/>
          <w:bCs/>
          <w:noProof/>
          <w:szCs w:val="24"/>
          <w:lang w:val="id-ID"/>
        </w:rPr>
        <w:t>PERJANJIAN</w:t>
      </w:r>
      <w:r w:rsidR="003C058D" w:rsidRPr="00B36F9B">
        <w:rPr>
          <w:b/>
          <w:bCs/>
          <w:noProof/>
          <w:szCs w:val="24"/>
          <w:lang w:val="id-ID"/>
        </w:rPr>
        <w:t xml:space="preserve"> TAMBAHAN (ADDENDUM)</w:t>
      </w:r>
    </w:p>
    <w:p w14:paraId="283C2F13" w14:textId="77777777" w:rsidR="00285A13" w:rsidRPr="00B36F9B" w:rsidRDefault="003C058D" w:rsidP="00246D04">
      <w:pPr>
        <w:pStyle w:val="Subtitle"/>
        <w:spacing w:after="120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r w:rsidRPr="00B36F9B">
        <w:rPr>
          <w:rFonts w:ascii="Times New Roman" w:hAnsi="Times New Roman" w:cs="Times New Roman"/>
          <w:b/>
          <w:color w:val="auto"/>
          <w:sz w:val="24"/>
          <w:szCs w:val="24"/>
        </w:rPr>
        <w:t>ATAS PERJANJIAN NOMOR :</w:t>
      </w:r>
      <w:r w:rsidRPr="00B36F9B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 </w:t>
      </w:r>
      <w:r w:rsidR="00285A13" w:rsidRPr="00B36F9B">
        <w:rPr>
          <w:rFonts w:ascii="Times New Roman" w:hAnsi="Times New Roman" w:cs="Times New Roman"/>
          <w:b/>
          <w:color w:val="auto"/>
          <w:sz w:val="24"/>
          <w:szCs w:val="24"/>
        </w:rPr>
        <w:t>…</w:t>
      </w:r>
      <w:r w:rsidRPr="00B36F9B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 </w:t>
      </w:r>
      <w:r w:rsidR="00DE6288" w:rsidRPr="00B36F9B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DAN                                  </w:t>
      </w:r>
    </w:p>
    <w:p w14:paraId="1BF19057" w14:textId="67D3AE05" w:rsidR="003C058D" w:rsidRPr="00B36F9B" w:rsidRDefault="00DE6288" w:rsidP="00246D04">
      <w:pPr>
        <w:pStyle w:val="Subtitle"/>
        <w:spacing w:after="120"/>
        <w:jc w:val="center"/>
        <w:rPr>
          <w:rFonts w:ascii="Times New Roman" w:hAnsi="Times New Roman" w:cs="Times New Roman"/>
          <w:b/>
          <w:color w:val="auto"/>
        </w:rPr>
      </w:pPr>
      <w:r w:rsidRPr="00B36F9B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NOMOR : </w:t>
      </w:r>
      <w:r w:rsidR="00285A13" w:rsidRPr="00B36F9B">
        <w:rPr>
          <w:rFonts w:ascii="Times New Roman" w:hAnsi="Times New Roman" w:cs="Times New Roman"/>
          <w:b/>
          <w:color w:val="auto"/>
          <w:sz w:val="24"/>
          <w:szCs w:val="24"/>
        </w:rPr>
        <w:t>…</w:t>
      </w:r>
      <w:r w:rsidRPr="00B36F9B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 </w:t>
      </w:r>
      <w:r w:rsidR="003C058D" w:rsidRPr="00B36F9B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TANGGAL </w:t>
      </w:r>
      <w:r w:rsidR="00285A13" w:rsidRPr="00B36F9B">
        <w:rPr>
          <w:rFonts w:ascii="Times New Roman" w:hAnsi="Times New Roman" w:cs="Times New Roman"/>
          <w:b/>
          <w:color w:val="auto"/>
          <w:sz w:val="24"/>
          <w:szCs w:val="24"/>
        </w:rPr>
        <w:t>…</w:t>
      </w:r>
    </w:p>
    <w:p w14:paraId="1D3B2164" w14:textId="77777777" w:rsidR="00686FCF" w:rsidRPr="00B36F9B" w:rsidRDefault="00686FCF" w:rsidP="00246D04">
      <w:pPr>
        <w:pStyle w:val="Title"/>
        <w:spacing w:after="120" w:line="240" w:lineRule="auto"/>
        <w:rPr>
          <w:b/>
          <w:bCs/>
          <w:noProof/>
          <w:szCs w:val="24"/>
          <w:lang w:val="id-ID"/>
        </w:rPr>
      </w:pPr>
      <w:r w:rsidRPr="00B36F9B">
        <w:rPr>
          <w:b/>
          <w:bCs/>
          <w:noProof/>
          <w:szCs w:val="24"/>
          <w:lang w:val="id-ID"/>
        </w:rPr>
        <w:t>antara</w:t>
      </w:r>
    </w:p>
    <w:p w14:paraId="007CAD42" w14:textId="77777777" w:rsidR="00686FCF" w:rsidRPr="00B36F9B" w:rsidRDefault="00686FCF" w:rsidP="00246D04">
      <w:pPr>
        <w:pStyle w:val="Title"/>
        <w:spacing w:after="120" w:line="240" w:lineRule="auto"/>
        <w:rPr>
          <w:b/>
          <w:bCs/>
          <w:noProof/>
          <w:szCs w:val="24"/>
          <w:lang w:val="id-ID"/>
        </w:rPr>
      </w:pPr>
      <w:r w:rsidRPr="00B36F9B">
        <w:rPr>
          <w:b/>
          <w:bCs/>
          <w:noProof/>
          <w:szCs w:val="24"/>
          <w:lang w:val="id-ID"/>
        </w:rPr>
        <w:t xml:space="preserve">PT </w:t>
      </w:r>
      <w:r w:rsidR="00246D04" w:rsidRPr="00B36F9B">
        <w:rPr>
          <w:b/>
          <w:bCs/>
          <w:noProof/>
          <w:szCs w:val="24"/>
          <w:lang w:val="id-ID"/>
        </w:rPr>
        <w:t>PRIMA TERMINAL PETIKEMAS</w:t>
      </w:r>
    </w:p>
    <w:p w14:paraId="4A0F6BBB" w14:textId="77777777" w:rsidR="00686FCF" w:rsidRPr="00B36F9B" w:rsidRDefault="00686FCF" w:rsidP="00246D04">
      <w:pPr>
        <w:pBdr>
          <w:bottom w:val="single" w:sz="6" w:space="1" w:color="auto"/>
        </w:pBdr>
        <w:spacing w:after="120" w:line="240" w:lineRule="auto"/>
        <w:jc w:val="center"/>
        <w:rPr>
          <w:b/>
          <w:bCs/>
          <w:noProof/>
          <w:sz w:val="24"/>
          <w:szCs w:val="24"/>
          <w:lang w:val="id-ID"/>
        </w:rPr>
      </w:pPr>
      <w:r w:rsidRPr="00B36F9B">
        <w:rPr>
          <w:b/>
          <w:bCs/>
          <w:noProof/>
          <w:sz w:val="24"/>
          <w:szCs w:val="24"/>
          <w:lang w:val="id-ID"/>
        </w:rPr>
        <w:t>dengan</w:t>
      </w:r>
    </w:p>
    <w:p w14:paraId="4CA4CBF6" w14:textId="2F3724D6" w:rsidR="00686FCF" w:rsidRPr="00B36F9B" w:rsidRDefault="004B18B5" w:rsidP="003C058D">
      <w:pPr>
        <w:pBdr>
          <w:bottom w:val="single" w:sz="6" w:space="1" w:color="auto"/>
        </w:pBdr>
        <w:spacing w:after="120" w:line="240" w:lineRule="auto"/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PT TELEKOMUNIKASI INDONESIA (PERSERO)</w:t>
      </w:r>
    </w:p>
    <w:p w14:paraId="6931784D" w14:textId="2E8830D3" w:rsidR="00AD5462" w:rsidRPr="00B36F9B" w:rsidRDefault="00686FCF" w:rsidP="00AD5462">
      <w:pPr>
        <w:spacing w:after="120" w:line="240" w:lineRule="auto"/>
        <w:ind w:left="1440" w:firstLine="720"/>
        <w:rPr>
          <w:b/>
          <w:noProof/>
          <w:color w:val="FFFFFF" w:themeColor="background1"/>
          <w:sz w:val="24"/>
          <w:szCs w:val="24"/>
          <w:lang w:val="id-ID"/>
        </w:rPr>
      </w:pPr>
      <w:r w:rsidRPr="00B36F9B">
        <w:rPr>
          <w:b/>
          <w:noProof/>
          <w:sz w:val="24"/>
          <w:szCs w:val="24"/>
          <w:lang w:val="id-ID"/>
        </w:rPr>
        <w:t xml:space="preserve">Nomor : </w:t>
      </w:r>
      <w:r w:rsidR="00D8170F" w:rsidRPr="00B36F9B">
        <w:rPr>
          <w:b/>
          <w:noProof/>
          <w:color w:val="FFFFFF" w:themeColor="background1"/>
          <w:sz w:val="24"/>
          <w:szCs w:val="24"/>
          <w:lang w:val="id-ID"/>
        </w:rPr>
        <w:t>....</w:t>
      </w:r>
    </w:p>
    <w:p w14:paraId="29E11D4E" w14:textId="59F99395" w:rsidR="00686FCF" w:rsidRPr="00B36F9B" w:rsidRDefault="00D8170F" w:rsidP="003C058D">
      <w:pPr>
        <w:spacing w:after="120" w:line="240" w:lineRule="auto"/>
        <w:jc w:val="center"/>
        <w:rPr>
          <w:b/>
          <w:noProof/>
          <w:sz w:val="24"/>
          <w:szCs w:val="24"/>
          <w:lang w:val="id-ID"/>
        </w:rPr>
      </w:pPr>
      <w:r w:rsidRPr="00B36F9B">
        <w:rPr>
          <w:b/>
          <w:noProof/>
          <w:color w:val="FFFFFF" w:themeColor="background1"/>
          <w:sz w:val="24"/>
          <w:szCs w:val="24"/>
          <w:lang w:val="id-ID"/>
        </w:rPr>
        <w:t>...........................</w:t>
      </w:r>
    </w:p>
    <w:p w14:paraId="3C2E126D" w14:textId="77777777" w:rsidR="00686FCF" w:rsidRPr="00B36F9B" w:rsidRDefault="00686FCF" w:rsidP="003C058D">
      <w:pPr>
        <w:spacing w:after="120" w:line="240" w:lineRule="auto"/>
        <w:jc w:val="center"/>
        <w:rPr>
          <w:noProof/>
          <w:sz w:val="24"/>
          <w:szCs w:val="24"/>
          <w:lang w:val="id-ID"/>
        </w:rPr>
      </w:pPr>
      <w:r w:rsidRPr="00B36F9B">
        <w:rPr>
          <w:noProof/>
          <w:sz w:val="24"/>
          <w:szCs w:val="24"/>
          <w:lang w:val="id-ID"/>
        </w:rPr>
        <w:t>Tentang</w:t>
      </w:r>
    </w:p>
    <w:p w14:paraId="4E85B850" w14:textId="68870358" w:rsidR="00246D04" w:rsidRPr="00B36F9B" w:rsidRDefault="00285A13" w:rsidP="00246D04">
      <w:pPr>
        <w:pStyle w:val="Heading1"/>
        <w:tabs>
          <w:tab w:val="clear" w:pos="432"/>
        </w:tabs>
        <w:spacing w:after="120" w:line="240" w:lineRule="auto"/>
        <w:ind w:left="0" w:firstLine="0"/>
        <w:rPr>
          <w:b/>
          <w:bCs/>
          <w:noProof/>
          <w:szCs w:val="24"/>
          <w:lang w:val="id-ID"/>
        </w:rPr>
      </w:pPr>
      <w:r w:rsidRPr="00B36F9B">
        <w:rPr>
          <w:sz w:val="28"/>
          <w:szCs w:val="28"/>
          <w:lang w:val="en-ID"/>
        </w:rPr>
        <w:t xml:space="preserve">PENGADAAN LAYANAN INTERNET JALUR </w:t>
      </w:r>
      <w:r w:rsidR="009D7D82">
        <w:rPr>
          <w:sz w:val="28"/>
          <w:szCs w:val="28"/>
          <w:lang w:val="en-ID"/>
        </w:rPr>
        <w:t>UTAMA</w:t>
      </w:r>
      <w:r w:rsidRPr="00B36F9B">
        <w:rPr>
          <w:sz w:val="28"/>
          <w:szCs w:val="28"/>
          <w:lang w:val="en-ID"/>
        </w:rPr>
        <w:t xml:space="preserve"> TERMINAL PETIKEMAS BELAWAN FASE </w:t>
      </w:r>
      <w:r w:rsidRPr="00B36F9B">
        <w:rPr>
          <w:sz w:val="28"/>
          <w:szCs w:val="28"/>
          <w:lang w:val="id-ID"/>
        </w:rPr>
        <w:t>2</w:t>
      </w:r>
    </w:p>
    <w:p w14:paraId="7AFCB14C" w14:textId="77777777" w:rsidR="00686FCF" w:rsidRPr="00B36F9B" w:rsidRDefault="00686FCF" w:rsidP="003C058D">
      <w:pPr>
        <w:pStyle w:val="Heading1"/>
        <w:tabs>
          <w:tab w:val="clear" w:pos="432"/>
        </w:tabs>
        <w:spacing w:after="120" w:line="240" w:lineRule="auto"/>
        <w:ind w:left="0" w:firstLine="0"/>
        <w:rPr>
          <w:b/>
          <w:bCs/>
          <w:noProof/>
          <w:szCs w:val="24"/>
          <w:lang w:val="id-ID"/>
        </w:rPr>
      </w:pPr>
    </w:p>
    <w:p w14:paraId="3D80A7E5" w14:textId="317C1E60" w:rsidR="00686FCF" w:rsidRPr="00B36F9B" w:rsidRDefault="00686FCF" w:rsidP="00686FCF">
      <w:pPr>
        <w:pStyle w:val="BodyTextIndent2"/>
        <w:spacing w:after="0" w:line="240" w:lineRule="auto"/>
        <w:ind w:firstLine="0"/>
        <w:rPr>
          <w:noProof/>
          <w:szCs w:val="24"/>
          <w:lang w:val="id-ID"/>
        </w:rPr>
      </w:pPr>
      <w:r w:rsidRPr="00B36F9B">
        <w:rPr>
          <w:noProof/>
          <w:szCs w:val="24"/>
          <w:lang w:val="id-ID"/>
        </w:rPr>
        <w:t>Pada hari ini,</w:t>
      </w:r>
      <w:r w:rsidR="00246D04" w:rsidRPr="00B36F9B">
        <w:rPr>
          <w:noProof/>
          <w:szCs w:val="24"/>
          <w:lang w:val="id-ID"/>
        </w:rPr>
        <w:t xml:space="preserve"> </w:t>
      </w:r>
      <w:r w:rsidR="00285A13" w:rsidRPr="00B36F9B">
        <w:rPr>
          <w:i/>
          <w:noProof/>
          <w:szCs w:val="24"/>
          <w:lang w:val="nl-NL"/>
        </w:rPr>
        <w:t>…</w:t>
      </w:r>
      <w:r w:rsidRPr="00B36F9B">
        <w:rPr>
          <w:noProof/>
          <w:szCs w:val="24"/>
          <w:lang w:val="id-ID"/>
        </w:rPr>
        <w:t xml:space="preserve"> tanggal </w:t>
      </w:r>
      <w:r w:rsidR="00285A13" w:rsidRPr="00B36F9B">
        <w:rPr>
          <w:i/>
          <w:noProof/>
          <w:szCs w:val="24"/>
          <w:lang w:val="nl-NL"/>
        </w:rPr>
        <w:t>…</w:t>
      </w:r>
      <w:r w:rsidRPr="00B36F9B">
        <w:rPr>
          <w:noProof/>
          <w:szCs w:val="24"/>
          <w:lang w:val="id-ID"/>
        </w:rPr>
        <w:t xml:space="preserve"> bulan </w:t>
      </w:r>
      <w:r w:rsidR="00285A13" w:rsidRPr="00B36F9B">
        <w:rPr>
          <w:i/>
          <w:noProof/>
          <w:szCs w:val="24"/>
          <w:lang w:val="nl-NL"/>
        </w:rPr>
        <w:t>…</w:t>
      </w:r>
      <w:r w:rsidRPr="00B36F9B">
        <w:rPr>
          <w:noProof/>
          <w:szCs w:val="24"/>
          <w:lang w:val="id-ID"/>
        </w:rPr>
        <w:t xml:space="preserve"> tahun </w:t>
      </w:r>
      <w:r w:rsidR="00285A13" w:rsidRPr="00B36F9B">
        <w:rPr>
          <w:i/>
          <w:noProof/>
          <w:szCs w:val="24"/>
          <w:lang w:val="nl-NL"/>
        </w:rPr>
        <w:t xml:space="preserve">… </w:t>
      </w:r>
      <w:r w:rsidR="00246D04" w:rsidRPr="00B36F9B">
        <w:rPr>
          <w:noProof/>
          <w:szCs w:val="24"/>
          <w:lang w:val="id-ID"/>
        </w:rPr>
        <w:t>(</w:t>
      </w:r>
      <w:r w:rsidR="00285A13" w:rsidRPr="00B36F9B">
        <w:rPr>
          <w:noProof/>
          <w:szCs w:val="24"/>
          <w:lang w:val="nl-NL"/>
        </w:rPr>
        <w:t>…</w:t>
      </w:r>
      <w:r w:rsidR="00246D04" w:rsidRPr="00B36F9B">
        <w:rPr>
          <w:noProof/>
          <w:szCs w:val="24"/>
          <w:lang w:val="id-ID"/>
        </w:rPr>
        <w:t>), bertempat</w:t>
      </w:r>
      <w:r w:rsidRPr="00B36F9B">
        <w:rPr>
          <w:noProof/>
          <w:szCs w:val="24"/>
          <w:lang w:val="id-ID"/>
        </w:rPr>
        <w:t xml:space="preserve"> di </w:t>
      </w:r>
      <w:r w:rsidR="00D8170F" w:rsidRPr="00B36F9B">
        <w:rPr>
          <w:noProof/>
          <w:szCs w:val="24"/>
          <w:lang w:val="id-ID"/>
        </w:rPr>
        <w:t>Medan</w:t>
      </w:r>
      <w:r w:rsidRPr="00B36F9B">
        <w:rPr>
          <w:noProof/>
          <w:szCs w:val="24"/>
          <w:lang w:val="id-ID"/>
        </w:rPr>
        <w:t>, masing-masing dan berturut-turut :</w:t>
      </w:r>
    </w:p>
    <w:p w14:paraId="0BB5E458" w14:textId="77777777" w:rsidR="00686FCF" w:rsidRPr="00B36F9B" w:rsidRDefault="00686FCF" w:rsidP="00686FCF">
      <w:pPr>
        <w:pStyle w:val="ListParagraph3"/>
        <w:ind w:left="0" w:right="29"/>
        <w:jc w:val="both"/>
        <w:rPr>
          <w:noProof/>
          <w:sz w:val="24"/>
          <w:szCs w:val="24"/>
          <w:lang w:val="id-ID"/>
        </w:rPr>
      </w:pPr>
    </w:p>
    <w:p w14:paraId="5C05C9E0" w14:textId="4551E330" w:rsidR="00686FCF" w:rsidRPr="00B36F9B" w:rsidRDefault="00624B87" w:rsidP="00686FCF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426" w:hanging="426"/>
        <w:jc w:val="both"/>
        <w:rPr>
          <w:noProof/>
          <w:sz w:val="24"/>
          <w:szCs w:val="24"/>
          <w:lang w:val="id-ID"/>
        </w:rPr>
      </w:pPr>
      <w:r w:rsidRPr="00B36F9B">
        <w:rPr>
          <w:b/>
          <w:noProof/>
          <w:sz w:val="24"/>
          <w:szCs w:val="24"/>
          <w:lang w:val="id-ID"/>
        </w:rPr>
        <w:t xml:space="preserve">PT </w:t>
      </w:r>
      <w:r w:rsidR="00246D04" w:rsidRPr="00B36F9B">
        <w:rPr>
          <w:b/>
          <w:noProof/>
          <w:sz w:val="24"/>
          <w:szCs w:val="24"/>
          <w:lang w:val="id-ID"/>
        </w:rPr>
        <w:t>PRIMA TERMINAL PETIKEMAS</w:t>
      </w:r>
      <w:r w:rsidR="00FC60FF" w:rsidRPr="00B36F9B">
        <w:rPr>
          <w:noProof/>
          <w:sz w:val="24"/>
          <w:szCs w:val="24"/>
          <w:lang w:val="id-ID"/>
        </w:rPr>
        <w:t xml:space="preserve"> yang didirikan berdasarkan Akta Pendirian/Anggaran Dasar No. 162 tanggal 30 Juli 2013, yang dibuat dihadapan Rahmad Nauli Siregar, S.H, notaris di Medan, dan telah mendapat pengesahan dari Menteri Hukum dan HAM RI Nomor : AHU-46327.AH.01.01 tahun 2013 tanggal</w:t>
      </w:r>
      <w:r w:rsidR="00981676" w:rsidRPr="00B36F9B">
        <w:rPr>
          <w:noProof/>
          <w:sz w:val="24"/>
          <w:szCs w:val="24"/>
          <w:lang w:val="id-ID"/>
        </w:rPr>
        <w:t xml:space="preserve"> </w:t>
      </w:r>
      <w:r w:rsidR="00FC60FF" w:rsidRPr="00B36F9B">
        <w:rPr>
          <w:noProof/>
          <w:sz w:val="24"/>
          <w:szCs w:val="24"/>
          <w:lang w:val="id-ID"/>
        </w:rPr>
        <w:t>03 September 2013 yang terakhir kalinya diubah dengan Akta Pernyataan Keputusan Pemegang Saha</w:t>
      </w:r>
      <w:r w:rsidR="009A4398" w:rsidRPr="00B36F9B">
        <w:rPr>
          <w:noProof/>
          <w:sz w:val="24"/>
          <w:szCs w:val="24"/>
          <w:lang w:val="id-ID"/>
        </w:rPr>
        <w:t>m</w:t>
      </w:r>
      <w:r w:rsidR="00FC60FF" w:rsidRPr="00B36F9B">
        <w:rPr>
          <w:noProof/>
          <w:sz w:val="24"/>
          <w:szCs w:val="24"/>
          <w:lang w:val="id-ID"/>
        </w:rPr>
        <w:t xml:space="preserve"> Di Luar Rapat Umum Pemegang Saham (Keputusan Sirkuler Pemegang Saham) PT. Prima Terminal Petikemas Nomor: </w:t>
      </w:r>
      <w:r w:rsidR="000323A0" w:rsidRPr="00B36F9B">
        <w:rPr>
          <w:noProof/>
          <w:sz w:val="24"/>
          <w:szCs w:val="24"/>
          <w:lang w:val="id-ID"/>
        </w:rPr>
        <w:t>36</w:t>
      </w:r>
      <w:r w:rsidR="00FC60FF" w:rsidRPr="00B36F9B">
        <w:rPr>
          <w:noProof/>
          <w:sz w:val="24"/>
          <w:szCs w:val="24"/>
          <w:lang w:val="id-ID"/>
        </w:rPr>
        <w:t xml:space="preserve"> tanggal </w:t>
      </w:r>
      <w:r w:rsidR="000323A0" w:rsidRPr="00B36F9B">
        <w:rPr>
          <w:noProof/>
          <w:sz w:val="24"/>
          <w:szCs w:val="24"/>
          <w:lang w:val="id-ID"/>
        </w:rPr>
        <w:t>30 Juli 2020</w:t>
      </w:r>
      <w:r w:rsidR="00FC60FF" w:rsidRPr="00B36F9B">
        <w:rPr>
          <w:noProof/>
          <w:sz w:val="24"/>
          <w:szCs w:val="24"/>
          <w:lang w:val="id-ID"/>
        </w:rPr>
        <w:t xml:space="preserve"> yang dibuat dihadapan Henry Tjong, SH, notaris di Medan, yang </w:t>
      </w:r>
      <w:r w:rsidR="00737275" w:rsidRPr="00B36F9B">
        <w:rPr>
          <w:noProof/>
          <w:sz w:val="24"/>
          <w:szCs w:val="24"/>
          <w:lang w:val="id-ID"/>
        </w:rPr>
        <w:t xml:space="preserve">persetujuan perubahan </w:t>
      </w:r>
      <w:r w:rsidR="005A4DF1" w:rsidRPr="00B36F9B">
        <w:rPr>
          <w:noProof/>
          <w:sz w:val="24"/>
          <w:szCs w:val="24"/>
          <w:lang w:val="id-ID"/>
        </w:rPr>
        <w:t>A</w:t>
      </w:r>
      <w:r w:rsidR="00E4516D" w:rsidRPr="00B36F9B">
        <w:rPr>
          <w:noProof/>
          <w:sz w:val="24"/>
          <w:szCs w:val="24"/>
          <w:lang w:val="id-ID"/>
        </w:rPr>
        <w:t>nggaran Dasar</w:t>
      </w:r>
      <w:r w:rsidR="005A4DF1" w:rsidRPr="00B36F9B">
        <w:rPr>
          <w:noProof/>
          <w:sz w:val="24"/>
          <w:szCs w:val="24"/>
          <w:lang w:val="id-ID"/>
        </w:rPr>
        <w:t xml:space="preserve"> Perseroan Terbatas PT Prima Terminal Petikemas telah disimpan</w:t>
      </w:r>
      <w:r w:rsidR="00E71614" w:rsidRPr="00B36F9B">
        <w:rPr>
          <w:noProof/>
          <w:sz w:val="24"/>
          <w:szCs w:val="24"/>
          <w:lang w:val="id-ID"/>
        </w:rPr>
        <w:t xml:space="preserve"> di dalam database </w:t>
      </w:r>
      <w:r w:rsidR="00FC60FF" w:rsidRPr="00B36F9B">
        <w:rPr>
          <w:noProof/>
          <w:sz w:val="24"/>
          <w:szCs w:val="24"/>
          <w:lang w:val="id-ID"/>
        </w:rPr>
        <w:t xml:space="preserve">Sistem Administrasi </w:t>
      </w:r>
      <w:r w:rsidR="00E513A3" w:rsidRPr="00B36F9B">
        <w:rPr>
          <w:noProof/>
          <w:sz w:val="24"/>
          <w:szCs w:val="24"/>
          <w:lang w:val="id-ID"/>
        </w:rPr>
        <w:t xml:space="preserve">sebagaimana tercantum dalam Surat Keputusan Menteri Hukum dan HAM RI </w:t>
      </w:r>
      <w:r w:rsidR="00FC60FF" w:rsidRPr="00B36F9B">
        <w:rPr>
          <w:noProof/>
          <w:sz w:val="24"/>
          <w:szCs w:val="24"/>
          <w:lang w:val="id-ID"/>
        </w:rPr>
        <w:t xml:space="preserve">Nomor: </w:t>
      </w:r>
      <w:r w:rsidR="000F73BE" w:rsidRPr="00B36F9B">
        <w:rPr>
          <w:noProof/>
          <w:sz w:val="24"/>
          <w:szCs w:val="24"/>
          <w:lang w:val="id-ID"/>
        </w:rPr>
        <w:t xml:space="preserve"> </w:t>
      </w:r>
      <w:r w:rsidR="00FC60FF" w:rsidRPr="00B36F9B">
        <w:rPr>
          <w:noProof/>
          <w:sz w:val="24"/>
          <w:szCs w:val="24"/>
          <w:lang w:val="id-ID"/>
        </w:rPr>
        <w:t>AHU-</w:t>
      </w:r>
      <w:r w:rsidR="000323A0" w:rsidRPr="00B36F9B">
        <w:rPr>
          <w:noProof/>
          <w:sz w:val="24"/>
          <w:szCs w:val="24"/>
          <w:lang w:val="id-ID"/>
        </w:rPr>
        <w:t>0065206.AH.01.02</w:t>
      </w:r>
      <w:r w:rsidR="00FC60FF" w:rsidRPr="00B36F9B">
        <w:rPr>
          <w:noProof/>
          <w:sz w:val="24"/>
          <w:szCs w:val="24"/>
          <w:lang w:val="id-ID"/>
        </w:rPr>
        <w:t xml:space="preserve"> </w:t>
      </w:r>
      <w:r w:rsidR="00E71614" w:rsidRPr="00B36F9B">
        <w:rPr>
          <w:noProof/>
          <w:sz w:val="24"/>
          <w:szCs w:val="24"/>
          <w:lang w:val="id-ID"/>
        </w:rPr>
        <w:t xml:space="preserve">tahun 2020 </w:t>
      </w:r>
      <w:r w:rsidR="00FC60FF" w:rsidRPr="00B36F9B">
        <w:rPr>
          <w:noProof/>
          <w:sz w:val="24"/>
          <w:szCs w:val="24"/>
          <w:lang w:val="id-ID"/>
        </w:rPr>
        <w:t xml:space="preserve">tanggal </w:t>
      </w:r>
      <w:r w:rsidR="000323A0" w:rsidRPr="00B36F9B">
        <w:rPr>
          <w:noProof/>
          <w:sz w:val="24"/>
          <w:szCs w:val="24"/>
          <w:lang w:val="id-ID"/>
        </w:rPr>
        <w:t>22</w:t>
      </w:r>
      <w:r w:rsidR="00FC60FF" w:rsidRPr="00B36F9B">
        <w:rPr>
          <w:noProof/>
          <w:sz w:val="24"/>
          <w:szCs w:val="24"/>
          <w:lang w:val="id-ID"/>
        </w:rPr>
        <w:t xml:space="preserve"> September 20</w:t>
      </w:r>
      <w:r w:rsidR="000323A0" w:rsidRPr="00B36F9B">
        <w:rPr>
          <w:noProof/>
          <w:sz w:val="24"/>
          <w:szCs w:val="24"/>
          <w:lang w:val="id-ID"/>
        </w:rPr>
        <w:t>20</w:t>
      </w:r>
      <w:r w:rsidR="00FC60FF" w:rsidRPr="00B36F9B">
        <w:rPr>
          <w:noProof/>
          <w:sz w:val="24"/>
          <w:szCs w:val="24"/>
          <w:lang w:val="id-ID"/>
        </w:rPr>
        <w:t xml:space="preserve"> </w:t>
      </w:r>
      <w:r w:rsidRPr="00B36F9B">
        <w:rPr>
          <w:noProof/>
          <w:sz w:val="24"/>
          <w:szCs w:val="24"/>
          <w:lang w:val="id-ID"/>
        </w:rPr>
        <w:t>dalam hal ini diwakili oleh</w:t>
      </w:r>
      <w:r w:rsidRPr="00B36F9B">
        <w:rPr>
          <w:b/>
          <w:bCs/>
          <w:noProof/>
          <w:sz w:val="24"/>
          <w:szCs w:val="24"/>
          <w:lang w:val="id-ID"/>
        </w:rPr>
        <w:t xml:space="preserve"> </w:t>
      </w:r>
      <w:r w:rsidR="00246D04" w:rsidRPr="00B36F9B">
        <w:rPr>
          <w:b/>
          <w:bCs/>
          <w:noProof/>
          <w:sz w:val="24"/>
          <w:szCs w:val="24"/>
          <w:lang w:val="id-ID"/>
        </w:rPr>
        <w:t>A</w:t>
      </w:r>
      <w:r w:rsidR="00C424F2" w:rsidRPr="00B36F9B">
        <w:rPr>
          <w:b/>
          <w:bCs/>
          <w:noProof/>
          <w:sz w:val="24"/>
          <w:szCs w:val="24"/>
          <w:lang w:val="id-ID"/>
        </w:rPr>
        <w:t>GUS WILARSO</w:t>
      </w:r>
      <w:r w:rsidRPr="00B36F9B">
        <w:rPr>
          <w:noProof/>
          <w:sz w:val="24"/>
          <w:szCs w:val="24"/>
          <w:lang w:val="id-ID"/>
        </w:rPr>
        <w:t xml:space="preserve">, </w:t>
      </w:r>
      <w:r w:rsidR="00246D04" w:rsidRPr="00B36F9B">
        <w:rPr>
          <w:noProof/>
          <w:sz w:val="24"/>
          <w:szCs w:val="24"/>
          <w:lang w:val="id-ID"/>
        </w:rPr>
        <w:t>selaku Direktur Operasi dan Teknik PT Prima Terminal</w:t>
      </w:r>
      <w:r w:rsidR="00FC60FF" w:rsidRPr="00B36F9B">
        <w:rPr>
          <w:noProof/>
          <w:sz w:val="24"/>
          <w:szCs w:val="24"/>
          <w:lang w:val="id-ID"/>
        </w:rPr>
        <w:t xml:space="preserve"> Petikemas, bertindak untuk dan atas nama serta mewakili PT PRIMA TERMINAL PETIKEMAS yang berkedudukan di GRHA PELINDO SATU Gedung B Lt. 2 Jl. Lingkar Pelabuhan Nomor 01 Belawan, Medan-20411, Provinsi Sumatera Utara, Indonesia, yang selanjutnya disebut PIHAK PERTAMA</w:t>
      </w:r>
      <w:r w:rsidR="00686FCF" w:rsidRPr="00B36F9B">
        <w:rPr>
          <w:noProof/>
          <w:sz w:val="24"/>
          <w:szCs w:val="24"/>
          <w:lang w:val="id-ID"/>
        </w:rPr>
        <w:t>;</w:t>
      </w:r>
    </w:p>
    <w:p w14:paraId="651E8245" w14:textId="77777777" w:rsidR="00686FCF" w:rsidRPr="00B36F9B" w:rsidRDefault="00686FCF" w:rsidP="00686FCF">
      <w:pPr>
        <w:spacing w:after="0" w:line="240" w:lineRule="auto"/>
        <w:ind w:left="426" w:hanging="426"/>
        <w:jc w:val="both"/>
        <w:rPr>
          <w:noProof/>
          <w:sz w:val="24"/>
          <w:szCs w:val="24"/>
          <w:lang w:val="id-ID"/>
        </w:rPr>
      </w:pPr>
    </w:p>
    <w:p w14:paraId="5E78807C" w14:textId="7CEECFA2" w:rsidR="00686FCF" w:rsidRPr="00B36F9B" w:rsidRDefault="004B18B5" w:rsidP="00686FCF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426" w:hanging="426"/>
        <w:jc w:val="both"/>
        <w:rPr>
          <w:noProof/>
          <w:sz w:val="24"/>
          <w:szCs w:val="24"/>
          <w:lang w:val="id-ID"/>
        </w:rPr>
      </w:pPr>
      <w:r>
        <w:rPr>
          <w:b/>
          <w:noProof/>
          <w:sz w:val="24"/>
          <w:szCs w:val="24"/>
          <w:lang w:val="id-ID"/>
        </w:rPr>
        <w:t>PT TELEKOMUNIKASI INDONESIA (PERSERO)</w:t>
      </w:r>
      <w:r w:rsidR="00FC60FF" w:rsidRPr="00B36F9B">
        <w:rPr>
          <w:noProof/>
          <w:sz w:val="24"/>
          <w:szCs w:val="24"/>
          <w:lang w:val="id-ID"/>
        </w:rPr>
        <w:t>,</w:t>
      </w:r>
      <w:r w:rsidR="00111E64" w:rsidRPr="00B36F9B">
        <w:rPr>
          <w:noProof/>
          <w:sz w:val="24"/>
          <w:szCs w:val="24"/>
          <w:lang w:val="id-ID"/>
        </w:rPr>
        <w:t xml:space="preserve"> </w:t>
      </w:r>
      <w:r w:rsidR="00285A13" w:rsidRPr="00B36F9B">
        <w:rPr>
          <w:noProof/>
          <w:sz w:val="24"/>
          <w:szCs w:val="24"/>
        </w:rPr>
        <w:t>…</w:t>
      </w:r>
      <w:r w:rsidR="00AD5462" w:rsidRPr="00B36F9B">
        <w:rPr>
          <w:noProof/>
          <w:sz w:val="24"/>
          <w:szCs w:val="24"/>
          <w:lang w:val="id-ID"/>
        </w:rPr>
        <w:t xml:space="preserve">, yang </w:t>
      </w:r>
      <w:r w:rsidR="00C064F4" w:rsidRPr="00B36F9B">
        <w:rPr>
          <w:noProof/>
          <w:sz w:val="24"/>
          <w:szCs w:val="24"/>
          <w:lang w:val="id-ID"/>
        </w:rPr>
        <w:t>selanjutnya disebut PIHAK KEDUA</w:t>
      </w:r>
      <w:r w:rsidR="00686FCF" w:rsidRPr="00B36F9B">
        <w:rPr>
          <w:noProof/>
          <w:sz w:val="24"/>
          <w:szCs w:val="24"/>
          <w:lang w:val="id-ID"/>
        </w:rPr>
        <w:t>.</w:t>
      </w:r>
    </w:p>
    <w:p w14:paraId="4FE5F2B5" w14:textId="77777777" w:rsidR="00686FCF" w:rsidRPr="00B36F9B" w:rsidRDefault="00686FCF" w:rsidP="00686FCF">
      <w:pPr>
        <w:spacing w:after="0" w:line="240" w:lineRule="auto"/>
        <w:jc w:val="both"/>
        <w:rPr>
          <w:noProof/>
          <w:sz w:val="24"/>
          <w:szCs w:val="24"/>
          <w:lang w:val="id-ID"/>
        </w:rPr>
      </w:pPr>
    </w:p>
    <w:p w14:paraId="439CE58B" w14:textId="77777777" w:rsidR="00686FCF" w:rsidRPr="00B36F9B" w:rsidRDefault="00686FCF" w:rsidP="00686FCF">
      <w:pPr>
        <w:tabs>
          <w:tab w:val="left" w:pos="0"/>
        </w:tabs>
        <w:spacing w:after="0" w:line="240" w:lineRule="auto"/>
        <w:jc w:val="both"/>
        <w:rPr>
          <w:noProof/>
          <w:sz w:val="24"/>
          <w:szCs w:val="24"/>
          <w:lang w:val="id-ID"/>
        </w:rPr>
      </w:pPr>
      <w:r w:rsidRPr="00B36F9B">
        <w:rPr>
          <w:noProof/>
          <w:sz w:val="24"/>
          <w:szCs w:val="24"/>
          <w:lang w:val="id-ID"/>
        </w:rPr>
        <w:t>PIHAK PERTAMA dan PIHAK KEDUA untuk selanjutnya secara bersama-sama disebut PARA PIHAK dan secara sendiri-sendiri disebut PIHAK. PARA PIHAK terlebih dahulu menerangkan sebagai berikut :</w:t>
      </w:r>
    </w:p>
    <w:p w14:paraId="751ECC86" w14:textId="2880A154" w:rsidR="00624B87" w:rsidRPr="00B36F9B" w:rsidRDefault="00624B87" w:rsidP="00624B87">
      <w:pPr>
        <w:pStyle w:val="BodyTextIndent"/>
        <w:numPr>
          <w:ilvl w:val="0"/>
          <w:numId w:val="42"/>
        </w:numPr>
        <w:ind w:left="426" w:hanging="426"/>
        <w:rPr>
          <w:b/>
          <w:bCs/>
          <w:noProof/>
          <w:szCs w:val="24"/>
          <w:lang w:val="id-ID"/>
        </w:rPr>
      </w:pPr>
      <w:r w:rsidRPr="00B36F9B">
        <w:rPr>
          <w:noProof/>
          <w:szCs w:val="24"/>
          <w:lang w:val="id-ID"/>
        </w:rPr>
        <w:t xml:space="preserve">bahwa PARA PIHAK </w:t>
      </w:r>
      <w:r w:rsidR="007B11EC" w:rsidRPr="00B36F9B">
        <w:rPr>
          <w:noProof/>
          <w:szCs w:val="24"/>
          <w:lang w:val="id-ID"/>
        </w:rPr>
        <w:t xml:space="preserve">telah menandatangani perjanjian </w:t>
      </w:r>
      <w:r w:rsidRPr="00B36F9B">
        <w:rPr>
          <w:noProof/>
          <w:szCs w:val="24"/>
          <w:lang w:val="id-ID"/>
        </w:rPr>
        <w:t xml:space="preserve">Nomor : </w:t>
      </w:r>
      <w:r w:rsidR="00DA13F0">
        <w:rPr>
          <w:rFonts w:eastAsia="Times New Roman"/>
          <w:szCs w:val="24"/>
          <w:lang w:val="id-ID"/>
        </w:rPr>
        <w:t>UM.54/7/14/PTP-20 tanggal 11 Juni 2020</w:t>
      </w:r>
      <w:r w:rsidRPr="00B36F9B">
        <w:rPr>
          <w:noProof/>
          <w:szCs w:val="24"/>
          <w:lang w:val="id-ID"/>
        </w:rPr>
        <w:t xml:space="preserve"> antara</w:t>
      </w:r>
      <w:r w:rsidR="00BD66D6" w:rsidRPr="00B36F9B">
        <w:rPr>
          <w:noProof/>
          <w:szCs w:val="24"/>
          <w:lang w:val="id-ID"/>
        </w:rPr>
        <w:t xml:space="preserve"> </w:t>
      </w:r>
      <w:r w:rsidRPr="00B36F9B">
        <w:rPr>
          <w:noProof/>
          <w:szCs w:val="24"/>
          <w:lang w:val="id-ID"/>
        </w:rPr>
        <w:t>PT</w:t>
      </w:r>
      <w:r w:rsidR="00AD5462" w:rsidRPr="00B36F9B">
        <w:rPr>
          <w:noProof/>
          <w:szCs w:val="24"/>
          <w:lang w:val="id-ID"/>
        </w:rPr>
        <w:t xml:space="preserve"> Prima Terminal Petikemas</w:t>
      </w:r>
      <w:r w:rsidRPr="00B36F9B">
        <w:rPr>
          <w:noProof/>
          <w:szCs w:val="24"/>
          <w:lang w:val="id-ID"/>
        </w:rPr>
        <w:t xml:space="preserve"> dengan</w:t>
      </w:r>
      <w:r w:rsidR="00AD5462" w:rsidRPr="00B36F9B">
        <w:rPr>
          <w:noProof/>
          <w:szCs w:val="24"/>
          <w:lang w:val="id-ID"/>
        </w:rPr>
        <w:t xml:space="preserve"> </w:t>
      </w:r>
      <w:r w:rsidR="004B18B5">
        <w:rPr>
          <w:noProof/>
          <w:szCs w:val="24"/>
          <w:lang w:val="id-ID"/>
        </w:rPr>
        <w:t>PT Telekomunikasi Indonesia (Persero)</w:t>
      </w:r>
      <w:r w:rsidR="00AD5462" w:rsidRPr="00B36F9B">
        <w:rPr>
          <w:noProof/>
          <w:szCs w:val="24"/>
          <w:lang w:val="id-ID"/>
        </w:rPr>
        <w:t xml:space="preserve"> </w:t>
      </w:r>
      <w:r w:rsidRPr="00B36F9B">
        <w:rPr>
          <w:noProof/>
          <w:szCs w:val="24"/>
          <w:lang w:val="id-ID"/>
        </w:rPr>
        <w:t xml:space="preserve">tentang </w:t>
      </w:r>
      <w:r w:rsidR="002710C9" w:rsidRPr="00B36F9B">
        <w:rPr>
          <w:noProof/>
          <w:szCs w:val="24"/>
          <w:lang w:val="id-ID"/>
        </w:rPr>
        <w:t xml:space="preserve">Pengadaan Layanan Internet Jalur </w:t>
      </w:r>
      <w:r w:rsidR="009D7D82">
        <w:rPr>
          <w:noProof/>
          <w:szCs w:val="24"/>
          <w:lang w:val="id-ID"/>
        </w:rPr>
        <w:t>Utama</w:t>
      </w:r>
      <w:r w:rsidR="002710C9" w:rsidRPr="00B36F9B">
        <w:rPr>
          <w:noProof/>
          <w:szCs w:val="24"/>
          <w:lang w:val="id-ID"/>
        </w:rPr>
        <w:t xml:space="preserve"> Terminal Petikemas Belawan Fase 2</w:t>
      </w:r>
      <w:r w:rsidRPr="00B36F9B">
        <w:rPr>
          <w:noProof/>
          <w:szCs w:val="24"/>
          <w:lang w:val="id-ID"/>
        </w:rPr>
        <w:t>;</w:t>
      </w:r>
    </w:p>
    <w:p w14:paraId="39993860" w14:textId="73860443" w:rsidR="00624B87" w:rsidRPr="00B36F9B" w:rsidRDefault="00624B87" w:rsidP="00624B87">
      <w:pPr>
        <w:pStyle w:val="BodyTextIndent"/>
        <w:numPr>
          <w:ilvl w:val="0"/>
          <w:numId w:val="42"/>
        </w:numPr>
        <w:spacing w:line="240" w:lineRule="auto"/>
        <w:ind w:left="426" w:hanging="426"/>
        <w:rPr>
          <w:noProof/>
          <w:szCs w:val="24"/>
          <w:lang w:val="id-ID"/>
        </w:rPr>
      </w:pPr>
      <w:r w:rsidRPr="00B36F9B">
        <w:rPr>
          <w:noProof/>
          <w:szCs w:val="24"/>
          <w:lang w:val="id-ID"/>
        </w:rPr>
        <w:lastRenderedPageBreak/>
        <w:t xml:space="preserve">bahwa </w:t>
      </w:r>
      <w:r w:rsidR="005E2591" w:rsidRPr="00B36F9B">
        <w:rPr>
          <w:noProof/>
          <w:szCs w:val="24"/>
          <w:lang w:val="id-ID"/>
        </w:rPr>
        <w:t xml:space="preserve">jangka waktu penyelesaian pekerjaan oleh PIHAK KEDUA akan berakhir pada tanggal </w:t>
      </w:r>
      <w:r w:rsidR="00DF1209" w:rsidRPr="00DF1209">
        <w:rPr>
          <w:noProof/>
          <w:szCs w:val="24"/>
          <w:lang w:val="id-ID"/>
        </w:rPr>
        <w:t>30 Juni 2021</w:t>
      </w:r>
      <w:r w:rsidRPr="00B36F9B">
        <w:rPr>
          <w:noProof/>
          <w:szCs w:val="24"/>
          <w:lang w:val="id-ID"/>
        </w:rPr>
        <w:t>;</w:t>
      </w:r>
    </w:p>
    <w:p w14:paraId="36B0920A" w14:textId="6893E3EB" w:rsidR="00276436" w:rsidRPr="00B36F9B" w:rsidRDefault="00276436" w:rsidP="00624B87">
      <w:pPr>
        <w:pStyle w:val="BodyTextIndent"/>
        <w:numPr>
          <w:ilvl w:val="0"/>
          <w:numId w:val="42"/>
        </w:numPr>
        <w:spacing w:line="240" w:lineRule="auto"/>
        <w:ind w:left="426" w:hanging="426"/>
        <w:rPr>
          <w:noProof/>
          <w:szCs w:val="24"/>
          <w:lang w:val="id-ID"/>
        </w:rPr>
      </w:pPr>
      <w:r w:rsidRPr="00B36F9B">
        <w:rPr>
          <w:noProof/>
          <w:szCs w:val="24"/>
          <w:lang w:val="id-ID"/>
        </w:rPr>
        <w:t xml:space="preserve">bahwa PARA PIHAK telah menyepakati dan menandatangani Berita Acara Kesepakatan Nomor : </w:t>
      </w:r>
      <w:r w:rsidR="002710C9" w:rsidRPr="00B36F9B">
        <w:rPr>
          <w:noProof/>
          <w:szCs w:val="24"/>
          <w:lang w:val="id-ID"/>
        </w:rPr>
        <w:t>…</w:t>
      </w:r>
      <w:r w:rsidR="00702356" w:rsidRPr="00B36F9B">
        <w:rPr>
          <w:noProof/>
          <w:szCs w:val="24"/>
          <w:lang w:val="id-ID"/>
        </w:rPr>
        <w:t xml:space="preserve"> </w:t>
      </w:r>
      <w:r w:rsidRPr="00B36F9B">
        <w:rPr>
          <w:noProof/>
          <w:szCs w:val="24"/>
          <w:lang w:val="id-ID"/>
        </w:rPr>
        <w:t xml:space="preserve">tanggal </w:t>
      </w:r>
      <w:r w:rsidR="002710C9" w:rsidRPr="00B36F9B">
        <w:rPr>
          <w:noProof/>
          <w:szCs w:val="24"/>
          <w:lang w:val="id-ID"/>
        </w:rPr>
        <w:t>…</w:t>
      </w:r>
      <w:r w:rsidRPr="00B36F9B">
        <w:rPr>
          <w:noProof/>
          <w:szCs w:val="24"/>
          <w:lang w:val="id-ID"/>
        </w:rPr>
        <w:t xml:space="preserve"> tentang Perjanjian Tambahan (Addendum) Penambahan Jangka Waktu Pelaksanaan </w:t>
      </w:r>
      <w:r w:rsidRPr="00B36F9B">
        <w:rPr>
          <w:bCs/>
          <w:noProof/>
          <w:szCs w:val="24"/>
          <w:lang w:val="id-ID"/>
        </w:rPr>
        <w:t xml:space="preserve">Pekerjaan </w:t>
      </w:r>
      <w:r w:rsidR="002710C9" w:rsidRPr="00B36F9B">
        <w:rPr>
          <w:bCs/>
          <w:noProof/>
          <w:szCs w:val="24"/>
          <w:lang w:val="id-ID"/>
        </w:rPr>
        <w:t xml:space="preserve">Pengadaan Layanan Internet Jalur </w:t>
      </w:r>
      <w:r w:rsidR="009D7D82">
        <w:rPr>
          <w:bCs/>
          <w:noProof/>
          <w:szCs w:val="24"/>
          <w:lang w:val="id-ID"/>
        </w:rPr>
        <w:t>Utama</w:t>
      </w:r>
      <w:r w:rsidR="002710C9" w:rsidRPr="00B36F9B">
        <w:rPr>
          <w:bCs/>
          <w:noProof/>
          <w:szCs w:val="24"/>
          <w:lang w:val="id-ID"/>
        </w:rPr>
        <w:t xml:space="preserve"> Terminal Petikemas Belawan Fase 2</w:t>
      </w:r>
      <w:r w:rsidR="00140C54" w:rsidRPr="00B36F9B">
        <w:rPr>
          <w:bCs/>
          <w:noProof/>
          <w:szCs w:val="24"/>
          <w:lang w:val="id-ID"/>
        </w:rPr>
        <w:t>.</w:t>
      </w:r>
    </w:p>
    <w:p w14:paraId="461492EA" w14:textId="137C1860" w:rsidR="00686FCF" w:rsidRPr="00B36F9B" w:rsidRDefault="00686FCF" w:rsidP="00686FCF">
      <w:pPr>
        <w:tabs>
          <w:tab w:val="left" w:pos="0"/>
        </w:tabs>
        <w:spacing w:after="0" w:line="240" w:lineRule="auto"/>
        <w:jc w:val="both"/>
        <w:rPr>
          <w:noProof/>
          <w:sz w:val="24"/>
          <w:szCs w:val="24"/>
          <w:lang w:val="id-ID"/>
        </w:rPr>
      </w:pPr>
      <w:r w:rsidRPr="00B36F9B">
        <w:rPr>
          <w:noProof/>
          <w:sz w:val="24"/>
          <w:szCs w:val="24"/>
          <w:lang w:val="id-ID"/>
        </w:rPr>
        <w:t xml:space="preserve">Sehubungan dengan hal tersebut, dengan ini PARA PIHAK telah sepakat </w:t>
      </w:r>
      <w:r w:rsidR="006212E6" w:rsidRPr="00B36F9B">
        <w:rPr>
          <w:noProof/>
          <w:sz w:val="24"/>
          <w:szCs w:val="24"/>
          <w:lang w:val="id-ID"/>
        </w:rPr>
        <w:t xml:space="preserve">untuk mengadakan Addendum atas Perjanjian Nomor: </w:t>
      </w:r>
      <w:r w:rsidR="002710C9" w:rsidRPr="00B36F9B">
        <w:rPr>
          <w:noProof/>
          <w:sz w:val="24"/>
          <w:szCs w:val="24"/>
          <w:lang w:val="id-ID"/>
        </w:rPr>
        <w:t>…</w:t>
      </w:r>
      <w:r w:rsidR="00DE6288" w:rsidRPr="00B36F9B">
        <w:rPr>
          <w:noProof/>
          <w:sz w:val="24"/>
          <w:szCs w:val="24"/>
          <w:lang w:val="id-ID"/>
        </w:rPr>
        <w:t xml:space="preserve"> </w:t>
      </w:r>
      <w:r w:rsidR="00BC5A72" w:rsidRPr="00B36F9B">
        <w:rPr>
          <w:noProof/>
          <w:sz w:val="24"/>
          <w:szCs w:val="24"/>
          <w:lang w:val="id-ID"/>
        </w:rPr>
        <w:t xml:space="preserve">tanggal </w:t>
      </w:r>
      <w:r w:rsidR="002710C9" w:rsidRPr="00B36F9B">
        <w:rPr>
          <w:noProof/>
          <w:sz w:val="24"/>
          <w:szCs w:val="24"/>
          <w:lang w:val="id-ID"/>
        </w:rPr>
        <w:t>…</w:t>
      </w:r>
      <w:r w:rsidR="00BC5A72" w:rsidRPr="00B36F9B">
        <w:rPr>
          <w:noProof/>
          <w:sz w:val="24"/>
          <w:szCs w:val="24"/>
          <w:lang w:val="id-ID"/>
        </w:rPr>
        <w:t xml:space="preserve"> antara PT Prima Terminal Petikemas dengan</w:t>
      </w:r>
      <w:r w:rsidR="002710C9" w:rsidRPr="00B36F9B">
        <w:rPr>
          <w:noProof/>
          <w:sz w:val="24"/>
          <w:szCs w:val="24"/>
          <w:lang w:val="id-ID"/>
        </w:rPr>
        <w:t xml:space="preserve"> </w:t>
      </w:r>
      <w:r w:rsidR="004B18B5">
        <w:rPr>
          <w:noProof/>
          <w:sz w:val="24"/>
          <w:szCs w:val="24"/>
          <w:lang w:val="id-ID"/>
        </w:rPr>
        <w:t>PT Telekomunikasi Indonesia (Persero)</w:t>
      </w:r>
      <w:r w:rsidR="006C46B6" w:rsidRPr="00B36F9B">
        <w:rPr>
          <w:noProof/>
          <w:sz w:val="24"/>
          <w:szCs w:val="24"/>
          <w:lang w:val="id-ID"/>
        </w:rPr>
        <w:t xml:space="preserve"> </w:t>
      </w:r>
      <w:r w:rsidR="00BC5A72" w:rsidRPr="00B36F9B">
        <w:rPr>
          <w:noProof/>
          <w:sz w:val="24"/>
          <w:szCs w:val="24"/>
          <w:lang w:val="id-ID"/>
        </w:rPr>
        <w:t xml:space="preserve">tentang </w:t>
      </w:r>
      <w:r w:rsidR="00BC5A72" w:rsidRPr="00B36F9B">
        <w:rPr>
          <w:bCs/>
          <w:noProof/>
          <w:sz w:val="24"/>
          <w:szCs w:val="24"/>
          <w:lang w:val="id-ID"/>
        </w:rPr>
        <w:t xml:space="preserve">Pekerjaan </w:t>
      </w:r>
      <w:r w:rsidR="002710C9" w:rsidRPr="00B36F9B">
        <w:rPr>
          <w:bCs/>
          <w:noProof/>
          <w:sz w:val="24"/>
          <w:szCs w:val="24"/>
          <w:lang w:val="id-ID"/>
        </w:rPr>
        <w:t xml:space="preserve">Pengadaan Layanan internet Jalur </w:t>
      </w:r>
      <w:r w:rsidR="009D7D82">
        <w:rPr>
          <w:bCs/>
          <w:noProof/>
          <w:sz w:val="24"/>
          <w:szCs w:val="24"/>
          <w:lang w:val="id-ID"/>
        </w:rPr>
        <w:t>Utama</w:t>
      </w:r>
      <w:r w:rsidR="002710C9" w:rsidRPr="00B36F9B">
        <w:rPr>
          <w:bCs/>
          <w:noProof/>
          <w:sz w:val="24"/>
          <w:szCs w:val="24"/>
          <w:lang w:val="id-ID"/>
        </w:rPr>
        <w:t xml:space="preserve"> Terminal Petikemas Belawan Fase 2</w:t>
      </w:r>
      <w:r w:rsidRPr="00B36F9B">
        <w:rPr>
          <w:noProof/>
          <w:sz w:val="24"/>
          <w:szCs w:val="24"/>
          <w:lang w:val="id-ID"/>
        </w:rPr>
        <w:t>, dengan ketentuan dan persyaratan sebagai</w:t>
      </w:r>
      <w:r w:rsidR="006212E6" w:rsidRPr="00B36F9B">
        <w:rPr>
          <w:noProof/>
          <w:sz w:val="24"/>
          <w:szCs w:val="24"/>
          <w:lang w:val="id-ID"/>
        </w:rPr>
        <w:t xml:space="preserve"> berikut</w:t>
      </w:r>
      <w:r w:rsidRPr="00B36F9B">
        <w:rPr>
          <w:noProof/>
          <w:sz w:val="24"/>
          <w:szCs w:val="24"/>
          <w:lang w:val="id-ID"/>
        </w:rPr>
        <w:t>:</w:t>
      </w:r>
    </w:p>
    <w:p w14:paraId="1E550542" w14:textId="77777777" w:rsidR="00686FCF" w:rsidRPr="00B36F9B" w:rsidRDefault="00686FCF" w:rsidP="00686FCF">
      <w:pPr>
        <w:tabs>
          <w:tab w:val="left" w:pos="0"/>
        </w:tabs>
        <w:spacing w:after="0" w:line="240" w:lineRule="auto"/>
        <w:jc w:val="both"/>
        <w:rPr>
          <w:noProof/>
          <w:sz w:val="24"/>
          <w:szCs w:val="24"/>
          <w:lang w:val="id-ID"/>
        </w:rPr>
      </w:pPr>
    </w:p>
    <w:p w14:paraId="3EB77E2F" w14:textId="77777777" w:rsidR="000E7B89" w:rsidRPr="00B36F9B" w:rsidRDefault="000E7B89" w:rsidP="000E7B89">
      <w:pPr>
        <w:spacing w:after="0"/>
        <w:jc w:val="center"/>
        <w:rPr>
          <w:b/>
          <w:sz w:val="24"/>
          <w:szCs w:val="24"/>
        </w:rPr>
      </w:pPr>
      <w:r w:rsidRPr="00B36F9B">
        <w:rPr>
          <w:b/>
          <w:sz w:val="24"/>
          <w:szCs w:val="24"/>
        </w:rPr>
        <w:t>Pasal I</w:t>
      </w:r>
    </w:p>
    <w:p w14:paraId="2070964F" w14:textId="77777777" w:rsidR="000E7B89" w:rsidRPr="00B36F9B" w:rsidRDefault="000E7B89" w:rsidP="000E7B89">
      <w:pPr>
        <w:spacing w:after="0"/>
        <w:jc w:val="center"/>
        <w:rPr>
          <w:sz w:val="24"/>
          <w:szCs w:val="24"/>
        </w:rPr>
      </w:pPr>
    </w:p>
    <w:p w14:paraId="6490DF65" w14:textId="4C5ED8BA" w:rsidR="006C46B6" w:rsidRPr="00B36F9B" w:rsidRDefault="006C46B6" w:rsidP="006C46B6">
      <w:pPr>
        <w:numPr>
          <w:ilvl w:val="0"/>
          <w:numId w:val="44"/>
        </w:numPr>
        <w:suppressAutoHyphens w:val="0"/>
        <w:spacing w:after="0" w:line="276" w:lineRule="auto"/>
        <w:ind w:left="360"/>
        <w:contextualSpacing/>
        <w:jc w:val="both"/>
        <w:rPr>
          <w:sz w:val="24"/>
          <w:szCs w:val="24"/>
        </w:rPr>
      </w:pPr>
      <w:r w:rsidRPr="00B36F9B">
        <w:rPr>
          <w:noProof/>
          <w:sz w:val="24"/>
          <w:szCs w:val="24"/>
        </w:rPr>
        <w:t xml:space="preserve">Ketentuan Pasal </w:t>
      </w:r>
      <w:r w:rsidR="001A06F8">
        <w:rPr>
          <w:noProof/>
          <w:sz w:val="24"/>
          <w:szCs w:val="24"/>
        </w:rPr>
        <w:t>I</w:t>
      </w:r>
      <w:r w:rsidRPr="00B36F9B">
        <w:rPr>
          <w:noProof/>
          <w:sz w:val="24"/>
          <w:szCs w:val="24"/>
        </w:rPr>
        <w:t xml:space="preserve"> poin (1) dalam </w:t>
      </w:r>
      <w:r w:rsidR="0039030A">
        <w:rPr>
          <w:noProof/>
          <w:sz w:val="24"/>
          <w:szCs w:val="24"/>
        </w:rPr>
        <w:t xml:space="preserve">Addendum </w:t>
      </w:r>
      <w:r w:rsidRPr="00B36F9B">
        <w:rPr>
          <w:noProof/>
          <w:sz w:val="24"/>
          <w:szCs w:val="24"/>
        </w:rPr>
        <w:t xml:space="preserve">Perjanjian Nomor : </w:t>
      </w:r>
      <w:r w:rsidR="00B801E0">
        <w:rPr>
          <w:noProof/>
          <w:sz w:val="24"/>
          <w:szCs w:val="24"/>
        </w:rPr>
        <w:t>xxxx</w:t>
      </w:r>
      <w:r w:rsidRPr="00B36F9B">
        <w:rPr>
          <w:noProof/>
          <w:sz w:val="24"/>
          <w:szCs w:val="24"/>
        </w:rPr>
        <w:t xml:space="preserve"> tanggal </w:t>
      </w:r>
      <w:r w:rsidR="00B801E0">
        <w:rPr>
          <w:noProof/>
          <w:sz w:val="24"/>
          <w:szCs w:val="24"/>
        </w:rPr>
        <w:t>xxx</w:t>
      </w:r>
      <w:r w:rsidRPr="00B36F9B">
        <w:rPr>
          <w:noProof/>
          <w:sz w:val="24"/>
          <w:szCs w:val="24"/>
        </w:rPr>
        <w:t xml:space="preserve"> antara PT Prima Terminal Petikemas dengan </w:t>
      </w:r>
      <w:r w:rsidR="004B18B5">
        <w:rPr>
          <w:noProof/>
          <w:sz w:val="24"/>
          <w:szCs w:val="24"/>
        </w:rPr>
        <w:t>PT Telekomunikasi Indonesia (Persero)</w:t>
      </w:r>
      <w:r w:rsidRPr="00B36F9B">
        <w:rPr>
          <w:noProof/>
          <w:sz w:val="24"/>
          <w:szCs w:val="24"/>
        </w:rPr>
        <w:t xml:space="preserve"> tentang Pengadaan Layanan Internet Jalur </w:t>
      </w:r>
      <w:r w:rsidR="009D7D82">
        <w:rPr>
          <w:noProof/>
          <w:sz w:val="24"/>
          <w:szCs w:val="24"/>
        </w:rPr>
        <w:t>Utama</w:t>
      </w:r>
      <w:r w:rsidRPr="00B36F9B">
        <w:rPr>
          <w:noProof/>
          <w:sz w:val="24"/>
          <w:szCs w:val="24"/>
        </w:rPr>
        <w:t xml:space="preserve"> Terminal Petikemas Belawan Fase 2 diubah sehingga berbunyi sebagai berikut</w:t>
      </w:r>
      <w:r w:rsidRPr="00B36F9B">
        <w:rPr>
          <w:sz w:val="24"/>
          <w:szCs w:val="24"/>
        </w:rPr>
        <w:t>:</w:t>
      </w:r>
    </w:p>
    <w:p w14:paraId="24D70B72" w14:textId="77777777" w:rsidR="006C46B6" w:rsidRPr="00B36F9B" w:rsidRDefault="006C46B6" w:rsidP="006C46B6">
      <w:pPr>
        <w:suppressAutoHyphens w:val="0"/>
        <w:spacing w:after="0" w:line="276" w:lineRule="auto"/>
        <w:ind w:left="360"/>
        <w:contextualSpacing/>
        <w:jc w:val="both"/>
        <w:rPr>
          <w:sz w:val="24"/>
          <w:szCs w:val="24"/>
        </w:rPr>
      </w:pPr>
    </w:p>
    <w:p w14:paraId="68DEE183" w14:textId="77777777" w:rsidR="006C46B6" w:rsidRPr="00B36F9B" w:rsidRDefault="006C46B6" w:rsidP="006C46B6">
      <w:pPr>
        <w:spacing w:after="0"/>
        <w:jc w:val="center"/>
        <w:rPr>
          <w:b/>
          <w:sz w:val="24"/>
          <w:szCs w:val="24"/>
        </w:rPr>
      </w:pPr>
      <w:r w:rsidRPr="00B36F9B">
        <w:rPr>
          <w:b/>
          <w:sz w:val="24"/>
          <w:szCs w:val="24"/>
        </w:rPr>
        <w:t>Pasal 3</w:t>
      </w:r>
    </w:p>
    <w:p w14:paraId="497E5B45" w14:textId="77777777" w:rsidR="006C46B6" w:rsidRPr="00B36F9B" w:rsidRDefault="006C46B6" w:rsidP="006C46B6">
      <w:pPr>
        <w:spacing w:after="0"/>
        <w:jc w:val="center"/>
        <w:rPr>
          <w:b/>
          <w:sz w:val="24"/>
          <w:szCs w:val="24"/>
        </w:rPr>
      </w:pPr>
      <w:r w:rsidRPr="00B36F9B">
        <w:rPr>
          <w:b/>
          <w:sz w:val="24"/>
          <w:szCs w:val="24"/>
        </w:rPr>
        <w:t>BIAYA PELAKSANAAN DAN CARA PEMBAYARAN</w:t>
      </w:r>
    </w:p>
    <w:p w14:paraId="0F804980" w14:textId="1F7F458D" w:rsidR="006C46B6" w:rsidRPr="00B36F9B" w:rsidRDefault="006C46B6" w:rsidP="006C46B6">
      <w:pPr>
        <w:suppressAutoHyphens w:val="0"/>
        <w:spacing w:after="0" w:line="276" w:lineRule="auto"/>
        <w:ind w:left="360"/>
        <w:contextualSpacing/>
        <w:jc w:val="both"/>
        <w:rPr>
          <w:rFonts w:eastAsia="SimSun"/>
          <w:bCs/>
          <w:noProof/>
          <w:sz w:val="24"/>
          <w:szCs w:val="24"/>
        </w:rPr>
      </w:pPr>
      <w:r w:rsidRPr="00B36F9B">
        <w:rPr>
          <w:rFonts w:eastAsia="SimSun"/>
          <w:bCs/>
          <w:noProof/>
          <w:sz w:val="24"/>
          <w:szCs w:val="24"/>
        </w:rPr>
        <w:t xml:space="preserve">Biaya  pelaksanaan  Pekerjaan  sebagaimana dimaksud dalam Pasal 2 Perjanjian ini adalah   Rp </w:t>
      </w:r>
      <w:r w:rsidR="00E350B6" w:rsidRPr="00B36F9B">
        <w:rPr>
          <w:rFonts w:eastAsia="SimSun"/>
          <w:bCs/>
          <w:noProof/>
          <w:sz w:val="24"/>
          <w:szCs w:val="24"/>
        </w:rPr>
        <w:t>78</w:t>
      </w:r>
      <w:r w:rsidRPr="00B36F9B">
        <w:rPr>
          <w:rFonts w:eastAsia="SimSun"/>
          <w:bCs/>
          <w:noProof/>
          <w:sz w:val="24"/>
          <w:szCs w:val="24"/>
        </w:rPr>
        <w:t>.</w:t>
      </w:r>
      <w:r w:rsidR="00E350B6" w:rsidRPr="00B36F9B">
        <w:rPr>
          <w:rFonts w:eastAsia="SimSun"/>
          <w:bCs/>
          <w:noProof/>
          <w:sz w:val="24"/>
          <w:szCs w:val="24"/>
        </w:rPr>
        <w:t>963</w:t>
      </w:r>
      <w:r w:rsidRPr="00B36F9B">
        <w:rPr>
          <w:rFonts w:eastAsia="SimSun"/>
          <w:bCs/>
          <w:noProof/>
          <w:sz w:val="24"/>
          <w:szCs w:val="24"/>
        </w:rPr>
        <w:t>.</w:t>
      </w:r>
      <w:r w:rsidR="00E350B6" w:rsidRPr="00B36F9B">
        <w:rPr>
          <w:rFonts w:eastAsia="SimSun"/>
          <w:bCs/>
          <w:noProof/>
          <w:sz w:val="24"/>
          <w:szCs w:val="24"/>
        </w:rPr>
        <w:t>5</w:t>
      </w:r>
      <w:r w:rsidRPr="00B36F9B">
        <w:rPr>
          <w:rFonts w:eastAsia="SimSun"/>
          <w:bCs/>
          <w:noProof/>
          <w:sz w:val="24"/>
          <w:szCs w:val="24"/>
        </w:rPr>
        <w:t>00,- (</w:t>
      </w:r>
      <w:r w:rsidR="00E350B6" w:rsidRPr="00B36F9B">
        <w:rPr>
          <w:rFonts w:eastAsia="SimSun"/>
          <w:bCs/>
          <w:noProof/>
          <w:sz w:val="24"/>
          <w:szCs w:val="24"/>
        </w:rPr>
        <w:t>Tujuh Puluh Delapan Sembilan Ratus Enam Puluh Tiga Ribu Lima Ratus Rupiah</w:t>
      </w:r>
      <w:r w:rsidRPr="00B36F9B">
        <w:rPr>
          <w:rFonts w:eastAsia="SimSun"/>
          <w:bCs/>
          <w:noProof/>
          <w:sz w:val="24"/>
          <w:szCs w:val="24"/>
        </w:rPr>
        <w:t xml:space="preserve"> Rupiah) termasuk pajak yang berlaku dan merupakan harga tetap, dengan Biaya Bulanan : Rp. 4.499.000,- (Empat Juta Empat Ratus Sembilan Puluh Sembilan ribu rupiah);</w:t>
      </w:r>
    </w:p>
    <w:p w14:paraId="012DD9AD" w14:textId="77777777" w:rsidR="006C46B6" w:rsidRPr="00B36F9B" w:rsidRDefault="006C46B6" w:rsidP="006C46B6">
      <w:pPr>
        <w:suppressAutoHyphens w:val="0"/>
        <w:spacing w:after="0" w:line="276" w:lineRule="auto"/>
        <w:ind w:left="360"/>
        <w:contextualSpacing/>
        <w:jc w:val="both"/>
        <w:rPr>
          <w:rFonts w:eastAsia="SimSun"/>
          <w:bCs/>
          <w:noProof/>
          <w:sz w:val="24"/>
          <w:szCs w:val="24"/>
        </w:rPr>
      </w:pPr>
    </w:p>
    <w:p w14:paraId="6DF96E9E" w14:textId="1AC2A587" w:rsidR="001120F8" w:rsidRPr="00B36F9B" w:rsidRDefault="006C46B6" w:rsidP="006C46B6">
      <w:pPr>
        <w:numPr>
          <w:ilvl w:val="0"/>
          <w:numId w:val="44"/>
        </w:numPr>
        <w:suppressAutoHyphens w:val="0"/>
        <w:spacing w:after="0" w:line="276" w:lineRule="auto"/>
        <w:ind w:left="360"/>
        <w:contextualSpacing/>
        <w:jc w:val="both"/>
        <w:rPr>
          <w:rFonts w:eastAsia="SimSun"/>
          <w:bCs/>
          <w:noProof/>
          <w:sz w:val="24"/>
          <w:szCs w:val="24"/>
        </w:rPr>
      </w:pPr>
      <w:r w:rsidRPr="00B36F9B">
        <w:rPr>
          <w:rFonts w:eastAsia="SimSun"/>
          <w:bCs/>
          <w:noProof/>
          <w:sz w:val="24"/>
          <w:szCs w:val="24"/>
        </w:rPr>
        <w:t xml:space="preserve">Ketentuan Pasal 4 dalam Perjanjian Nomor : </w:t>
      </w:r>
      <w:r w:rsidR="00DA13F0">
        <w:rPr>
          <w:rFonts w:eastAsia="SimSun"/>
          <w:bCs/>
          <w:noProof/>
          <w:sz w:val="24"/>
          <w:szCs w:val="24"/>
        </w:rPr>
        <w:t>UM.54/7/14/PTP-20 tanggal 11 Juni 2020</w:t>
      </w:r>
      <w:r w:rsidRPr="00B36F9B">
        <w:rPr>
          <w:rFonts w:eastAsia="SimSun"/>
          <w:bCs/>
          <w:noProof/>
          <w:sz w:val="24"/>
          <w:szCs w:val="24"/>
        </w:rPr>
        <w:t xml:space="preserve"> antara PT Prima Terminal Petikemas dengan </w:t>
      </w:r>
      <w:r w:rsidR="004B18B5">
        <w:rPr>
          <w:rFonts w:eastAsia="SimSun"/>
          <w:bCs/>
          <w:noProof/>
          <w:sz w:val="24"/>
          <w:szCs w:val="24"/>
        </w:rPr>
        <w:t>PT Telekomunikasi Indonesia (Persero)</w:t>
      </w:r>
      <w:r w:rsidRPr="00B36F9B">
        <w:rPr>
          <w:rFonts w:eastAsia="SimSun"/>
          <w:bCs/>
          <w:noProof/>
          <w:sz w:val="24"/>
          <w:szCs w:val="24"/>
        </w:rPr>
        <w:t xml:space="preserve"> tentang Pengadaan Layanan Internet Jalur </w:t>
      </w:r>
      <w:r w:rsidR="009D7D82">
        <w:rPr>
          <w:rFonts w:eastAsia="SimSun"/>
          <w:bCs/>
          <w:noProof/>
          <w:sz w:val="24"/>
          <w:szCs w:val="24"/>
        </w:rPr>
        <w:t>Utama</w:t>
      </w:r>
      <w:r w:rsidRPr="00B36F9B">
        <w:rPr>
          <w:rFonts w:eastAsia="SimSun"/>
          <w:bCs/>
          <w:noProof/>
          <w:sz w:val="24"/>
          <w:szCs w:val="24"/>
        </w:rPr>
        <w:t xml:space="preserve"> Terminal Petikemas Belawan Fase 2 diubah sehingga berbunyi sebagai</w:t>
      </w:r>
      <w:r w:rsidRPr="00B36F9B">
        <w:rPr>
          <w:sz w:val="24"/>
          <w:szCs w:val="24"/>
        </w:rPr>
        <w:t xml:space="preserve"> berikut:</w:t>
      </w:r>
    </w:p>
    <w:p w14:paraId="4A087432" w14:textId="77777777" w:rsidR="00483E57" w:rsidRPr="00B36F9B" w:rsidRDefault="00483E57" w:rsidP="00483E57">
      <w:pPr>
        <w:suppressAutoHyphens w:val="0"/>
        <w:spacing w:after="0" w:line="276" w:lineRule="auto"/>
        <w:ind w:left="360"/>
        <w:contextualSpacing/>
        <w:jc w:val="center"/>
        <w:rPr>
          <w:sz w:val="24"/>
          <w:szCs w:val="24"/>
        </w:rPr>
      </w:pPr>
    </w:p>
    <w:p w14:paraId="2615A4E1" w14:textId="7D447E67" w:rsidR="00483E57" w:rsidRPr="00B36F9B" w:rsidRDefault="00483E57" w:rsidP="00483E57">
      <w:pPr>
        <w:spacing w:after="0"/>
        <w:jc w:val="center"/>
        <w:rPr>
          <w:b/>
          <w:sz w:val="24"/>
          <w:szCs w:val="24"/>
        </w:rPr>
      </w:pPr>
      <w:r w:rsidRPr="00B36F9B">
        <w:rPr>
          <w:b/>
          <w:sz w:val="24"/>
          <w:szCs w:val="24"/>
        </w:rPr>
        <w:t>Pasal 4</w:t>
      </w:r>
    </w:p>
    <w:p w14:paraId="77C39AC6" w14:textId="41CCAA1D" w:rsidR="00483E57" w:rsidRPr="00B36F9B" w:rsidRDefault="00483E57" w:rsidP="00483E57">
      <w:pPr>
        <w:suppressAutoHyphens w:val="0"/>
        <w:spacing w:after="0" w:line="276" w:lineRule="auto"/>
        <w:ind w:left="360"/>
        <w:contextualSpacing/>
        <w:jc w:val="center"/>
        <w:rPr>
          <w:b/>
          <w:sz w:val="24"/>
          <w:szCs w:val="24"/>
        </w:rPr>
      </w:pPr>
      <w:r w:rsidRPr="00B36F9B">
        <w:rPr>
          <w:b/>
          <w:sz w:val="24"/>
          <w:szCs w:val="24"/>
        </w:rPr>
        <w:t>JANGKA WAKTU PELAKSANAAN</w:t>
      </w:r>
    </w:p>
    <w:p w14:paraId="415E7F3A" w14:textId="153B3881" w:rsidR="00483E57" w:rsidRPr="00B36F9B" w:rsidRDefault="00483E57" w:rsidP="00483E57">
      <w:pPr>
        <w:suppressAutoHyphens w:val="0"/>
        <w:spacing w:after="0" w:line="276" w:lineRule="auto"/>
        <w:ind w:left="360"/>
        <w:contextualSpacing/>
        <w:jc w:val="both"/>
        <w:rPr>
          <w:rFonts w:eastAsia="SimSun"/>
          <w:bCs/>
          <w:noProof/>
          <w:sz w:val="24"/>
          <w:szCs w:val="24"/>
        </w:rPr>
      </w:pPr>
      <w:r w:rsidRPr="00B36F9B">
        <w:rPr>
          <w:sz w:val="24"/>
          <w:szCs w:val="24"/>
        </w:rPr>
        <w:t>Jangka Waktu pelaksanaan pekerjaan ini terhitung sejak ditandatanganinya Perjanjian ini oleh PARA PIHAK sampai dengan 3</w:t>
      </w:r>
      <w:r w:rsidR="007A2B80">
        <w:rPr>
          <w:sz w:val="24"/>
          <w:szCs w:val="24"/>
        </w:rPr>
        <w:t>1</w:t>
      </w:r>
      <w:r w:rsidRPr="00B36F9B">
        <w:rPr>
          <w:sz w:val="24"/>
          <w:szCs w:val="24"/>
        </w:rPr>
        <w:t xml:space="preserve"> </w:t>
      </w:r>
      <w:r w:rsidR="007A2B80">
        <w:rPr>
          <w:sz w:val="24"/>
          <w:szCs w:val="24"/>
        </w:rPr>
        <w:t>Desember</w:t>
      </w:r>
      <w:r w:rsidRPr="00B36F9B">
        <w:rPr>
          <w:sz w:val="24"/>
          <w:szCs w:val="24"/>
        </w:rPr>
        <w:t xml:space="preserve"> 2021.</w:t>
      </w:r>
    </w:p>
    <w:p w14:paraId="675ACF4D" w14:textId="77777777" w:rsidR="00483E57" w:rsidRPr="00B36F9B" w:rsidRDefault="00483E57" w:rsidP="001120F8">
      <w:pPr>
        <w:pStyle w:val="ListParagraph"/>
        <w:rPr>
          <w:noProof/>
          <w:sz w:val="24"/>
          <w:szCs w:val="24"/>
          <w:lang w:val="id-ID"/>
        </w:rPr>
      </w:pPr>
    </w:p>
    <w:p w14:paraId="21CFB5C2" w14:textId="77777777" w:rsidR="00483E57" w:rsidRPr="00B36F9B" w:rsidRDefault="00483E57" w:rsidP="001120F8">
      <w:pPr>
        <w:pStyle w:val="ListParagraph"/>
        <w:rPr>
          <w:noProof/>
          <w:sz w:val="24"/>
          <w:szCs w:val="24"/>
          <w:lang w:val="id-ID"/>
        </w:rPr>
      </w:pPr>
    </w:p>
    <w:p w14:paraId="7AB09700" w14:textId="77777777" w:rsidR="000E7B89" w:rsidRPr="00B36F9B" w:rsidRDefault="000E7B89" w:rsidP="000E7B89">
      <w:pPr>
        <w:suppressAutoHyphens w:val="0"/>
        <w:spacing w:after="0"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 w:rsidRPr="00B36F9B">
        <w:rPr>
          <w:rFonts w:eastAsia="Calibri"/>
          <w:b/>
          <w:sz w:val="24"/>
          <w:szCs w:val="24"/>
          <w:lang w:eastAsia="en-US"/>
        </w:rPr>
        <w:t>Pasal II</w:t>
      </w:r>
    </w:p>
    <w:p w14:paraId="639DC5D9" w14:textId="77777777" w:rsidR="000E7B89" w:rsidRPr="00B36F9B" w:rsidRDefault="000E7B89" w:rsidP="000E7B89">
      <w:pPr>
        <w:suppressAutoHyphens w:val="0"/>
        <w:spacing w:after="0"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36BBF092" w14:textId="1B40A8E4" w:rsidR="004B242A" w:rsidRPr="00B36F9B" w:rsidRDefault="004B242A" w:rsidP="000E7B89">
      <w:pPr>
        <w:numPr>
          <w:ilvl w:val="0"/>
          <w:numId w:val="44"/>
        </w:numPr>
        <w:suppressAutoHyphens w:val="0"/>
        <w:spacing w:after="0" w:line="276" w:lineRule="auto"/>
        <w:ind w:left="360"/>
        <w:contextualSpacing/>
        <w:jc w:val="both"/>
        <w:rPr>
          <w:rFonts w:eastAsia="Calibri"/>
          <w:sz w:val="24"/>
          <w:szCs w:val="24"/>
          <w:lang w:eastAsia="en-US"/>
        </w:rPr>
      </w:pPr>
      <w:r w:rsidRPr="00B36F9B">
        <w:rPr>
          <w:rFonts w:eastAsia="Calibri"/>
          <w:sz w:val="24"/>
          <w:szCs w:val="24"/>
          <w:lang w:val="id-ID" w:eastAsia="en-US"/>
        </w:rPr>
        <w:t xml:space="preserve">Addendum ini merupakan satu kesatuan yang mengikat dan tidak dapat dipisahkan dari perjanjian Nomor : </w:t>
      </w:r>
      <w:r w:rsidR="00376A03" w:rsidRPr="00B36F9B">
        <w:rPr>
          <w:noProof/>
          <w:sz w:val="24"/>
          <w:szCs w:val="24"/>
          <w:lang w:val="id-ID"/>
        </w:rPr>
        <w:t xml:space="preserve">Nomor : </w:t>
      </w:r>
      <w:r w:rsidR="00DA13F0">
        <w:rPr>
          <w:noProof/>
          <w:sz w:val="24"/>
          <w:szCs w:val="24"/>
          <w:lang w:val="id-ID"/>
        </w:rPr>
        <w:t>UM.54/7/14/PTP-20 tanggal 11 Juni 2020</w:t>
      </w:r>
      <w:r w:rsidR="00376A03" w:rsidRPr="00B36F9B">
        <w:rPr>
          <w:noProof/>
          <w:sz w:val="24"/>
          <w:szCs w:val="24"/>
          <w:lang w:val="id-ID"/>
        </w:rPr>
        <w:t xml:space="preserve"> antara PT Prima Terminal Petikemas dengan </w:t>
      </w:r>
      <w:r w:rsidR="004B18B5">
        <w:rPr>
          <w:noProof/>
          <w:sz w:val="24"/>
          <w:szCs w:val="24"/>
          <w:lang w:val="id-ID"/>
        </w:rPr>
        <w:t>PT Telekomunikasi Indonesia (Persero)</w:t>
      </w:r>
      <w:r w:rsidR="00376A03" w:rsidRPr="00B36F9B">
        <w:rPr>
          <w:noProof/>
          <w:sz w:val="24"/>
          <w:szCs w:val="24"/>
          <w:lang w:val="id-ID"/>
        </w:rPr>
        <w:t xml:space="preserve"> tentang Pengadaan </w:t>
      </w:r>
      <w:r w:rsidR="00376A03" w:rsidRPr="00B36F9B">
        <w:rPr>
          <w:noProof/>
          <w:sz w:val="24"/>
          <w:szCs w:val="24"/>
          <w:lang w:val="id-ID"/>
        </w:rPr>
        <w:lastRenderedPageBreak/>
        <w:t xml:space="preserve">Layanan Internet Jalur </w:t>
      </w:r>
      <w:r w:rsidR="009D7D82">
        <w:rPr>
          <w:noProof/>
          <w:sz w:val="24"/>
          <w:szCs w:val="24"/>
          <w:lang w:val="id-ID"/>
        </w:rPr>
        <w:t>Utama</w:t>
      </w:r>
      <w:r w:rsidR="00376A03" w:rsidRPr="00B36F9B">
        <w:rPr>
          <w:noProof/>
          <w:sz w:val="24"/>
          <w:szCs w:val="24"/>
          <w:lang w:val="id-ID"/>
        </w:rPr>
        <w:t xml:space="preserve"> Terminal Petikemas Belawan Fase 2</w:t>
      </w:r>
      <w:r w:rsidR="00EE5B16">
        <w:rPr>
          <w:noProof/>
          <w:sz w:val="24"/>
          <w:szCs w:val="24"/>
        </w:rPr>
        <w:t>, dan Addendum Nomo xxxxxxxx</w:t>
      </w:r>
      <w:r w:rsidRPr="00B36F9B">
        <w:rPr>
          <w:bCs/>
          <w:noProof/>
          <w:sz w:val="24"/>
          <w:szCs w:val="24"/>
          <w:lang w:val="id-ID"/>
        </w:rPr>
        <w:t>;</w:t>
      </w:r>
    </w:p>
    <w:p w14:paraId="6308E99A" w14:textId="5DD6D524" w:rsidR="004B242A" w:rsidRPr="00B36F9B" w:rsidRDefault="004B242A" w:rsidP="000E7B89">
      <w:pPr>
        <w:numPr>
          <w:ilvl w:val="0"/>
          <w:numId w:val="44"/>
        </w:numPr>
        <w:suppressAutoHyphens w:val="0"/>
        <w:spacing w:after="0" w:line="276" w:lineRule="auto"/>
        <w:ind w:left="360"/>
        <w:contextualSpacing/>
        <w:jc w:val="both"/>
        <w:rPr>
          <w:rFonts w:eastAsia="Calibri"/>
          <w:sz w:val="24"/>
          <w:szCs w:val="24"/>
          <w:lang w:eastAsia="en-US"/>
        </w:rPr>
      </w:pPr>
      <w:r w:rsidRPr="00B36F9B">
        <w:rPr>
          <w:rFonts w:eastAsia="Calibri"/>
          <w:sz w:val="24"/>
          <w:szCs w:val="24"/>
          <w:lang w:val="id-ID" w:eastAsia="en-US"/>
        </w:rPr>
        <w:t xml:space="preserve">Ketentuan-ketentuan lain dalam Perjanjian </w:t>
      </w:r>
      <w:r w:rsidR="0044432A" w:rsidRPr="00B36F9B">
        <w:rPr>
          <w:rFonts w:eastAsia="SimSun"/>
          <w:bCs/>
          <w:noProof/>
          <w:sz w:val="24"/>
          <w:szCs w:val="24"/>
        </w:rPr>
        <w:t xml:space="preserve">Nomor: </w:t>
      </w:r>
      <w:r w:rsidR="00EC6640" w:rsidRPr="00B36F9B">
        <w:rPr>
          <w:noProof/>
          <w:sz w:val="24"/>
          <w:szCs w:val="24"/>
          <w:lang w:val="id-ID"/>
        </w:rPr>
        <w:t xml:space="preserve">Nomor : </w:t>
      </w:r>
      <w:r w:rsidR="00DA13F0">
        <w:rPr>
          <w:noProof/>
          <w:sz w:val="24"/>
          <w:szCs w:val="24"/>
          <w:lang w:val="id-ID"/>
        </w:rPr>
        <w:t>UM.54/7/14/PTP-20 tanggal 11 Juni 2020</w:t>
      </w:r>
      <w:r w:rsidR="00EC6640" w:rsidRPr="00B36F9B">
        <w:rPr>
          <w:noProof/>
          <w:sz w:val="24"/>
          <w:szCs w:val="24"/>
          <w:lang w:val="id-ID"/>
        </w:rPr>
        <w:t xml:space="preserve"> antara PT Prima Terminal Petikemas dengan </w:t>
      </w:r>
      <w:r w:rsidR="004B18B5">
        <w:rPr>
          <w:noProof/>
          <w:sz w:val="24"/>
          <w:szCs w:val="24"/>
          <w:lang w:val="id-ID"/>
        </w:rPr>
        <w:t>PT Telekomunikasi Indonesia (Persero)</w:t>
      </w:r>
      <w:r w:rsidR="00EC6640" w:rsidRPr="00B36F9B">
        <w:rPr>
          <w:noProof/>
          <w:sz w:val="24"/>
          <w:szCs w:val="24"/>
          <w:lang w:val="id-ID"/>
        </w:rPr>
        <w:t xml:space="preserve"> tentang Pengadaan Layanan Internet Jalur </w:t>
      </w:r>
      <w:r w:rsidR="009D7D82">
        <w:rPr>
          <w:noProof/>
          <w:sz w:val="24"/>
          <w:szCs w:val="24"/>
          <w:lang w:val="id-ID"/>
        </w:rPr>
        <w:t>Utama</w:t>
      </w:r>
      <w:r w:rsidR="00EC6640" w:rsidRPr="00B36F9B">
        <w:rPr>
          <w:noProof/>
          <w:sz w:val="24"/>
          <w:szCs w:val="24"/>
          <w:lang w:val="id-ID"/>
        </w:rPr>
        <w:t xml:space="preserve"> Terminal Petikemas Belawan Fase 2</w:t>
      </w:r>
      <w:r w:rsidR="00890A1E">
        <w:rPr>
          <w:noProof/>
          <w:sz w:val="24"/>
          <w:szCs w:val="24"/>
        </w:rPr>
        <w:t xml:space="preserve"> dan Addendum Nomo xxxxxxxx</w:t>
      </w:r>
      <w:r w:rsidRPr="00B36F9B">
        <w:rPr>
          <w:bCs/>
          <w:noProof/>
          <w:sz w:val="24"/>
          <w:szCs w:val="24"/>
          <w:lang w:val="id-ID"/>
        </w:rPr>
        <w:t xml:space="preserve"> dinyatakan tetap berlaku mengikat sepanjang tidak bertentangan dengan Addendum ini</w:t>
      </w:r>
      <w:r w:rsidR="00A95A8A" w:rsidRPr="00B36F9B">
        <w:rPr>
          <w:bCs/>
          <w:noProof/>
          <w:sz w:val="24"/>
          <w:szCs w:val="24"/>
          <w:lang w:val="id-ID"/>
        </w:rPr>
        <w:t>;</w:t>
      </w:r>
    </w:p>
    <w:p w14:paraId="67F6AD9B" w14:textId="7CEE9AD1" w:rsidR="00A95A8A" w:rsidRPr="00B36F9B" w:rsidRDefault="00A95A8A" w:rsidP="00A95A8A">
      <w:pPr>
        <w:numPr>
          <w:ilvl w:val="0"/>
          <w:numId w:val="44"/>
        </w:numPr>
        <w:suppressAutoHyphens w:val="0"/>
        <w:spacing w:after="0" w:line="276" w:lineRule="auto"/>
        <w:ind w:left="360"/>
        <w:contextualSpacing/>
        <w:jc w:val="both"/>
        <w:rPr>
          <w:rFonts w:eastAsia="Calibri"/>
          <w:sz w:val="24"/>
          <w:szCs w:val="24"/>
          <w:lang w:eastAsia="en-US"/>
        </w:rPr>
      </w:pPr>
      <w:r w:rsidRPr="00B36F9B">
        <w:rPr>
          <w:rFonts w:eastAsia="Calibri"/>
          <w:sz w:val="24"/>
          <w:szCs w:val="24"/>
          <w:lang w:val="id-ID" w:eastAsia="en-US"/>
        </w:rPr>
        <w:t xml:space="preserve">Hal-hal yang mungkin timbul dan </w:t>
      </w:r>
      <w:r w:rsidR="004B242A" w:rsidRPr="00B36F9B">
        <w:rPr>
          <w:rFonts w:eastAsia="Calibri"/>
          <w:sz w:val="24"/>
          <w:szCs w:val="24"/>
          <w:lang w:val="id-ID" w:eastAsia="en-US"/>
        </w:rPr>
        <w:t>belum diatur dalam</w:t>
      </w:r>
      <w:r w:rsidRPr="00B36F9B">
        <w:rPr>
          <w:rFonts w:eastAsia="Calibri"/>
          <w:sz w:val="24"/>
          <w:szCs w:val="24"/>
          <w:lang w:val="id-ID" w:eastAsia="en-US"/>
        </w:rPr>
        <w:t xml:space="preserve"> Perjanjian </w:t>
      </w:r>
      <w:r w:rsidR="00EC6640" w:rsidRPr="00B36F9B">
        <w:rPr>
          <w:noProof/>
          <w:sz w:val="24"/>
          <w:szCs w:val="24"/>
          <w:lang w:val="id-ID"/>
        </w:rPr>
        <w:t xml:space="preserve">Nomor : </w:t>
      </w:r>
      <w:r w:rsidR="00DA13F0">
        <w:rPr>
          <w:noProof/>
          <w:sz w:val="24"/>
          <w:szCs w:val="24"/>
          <w:lang w:val="id-ID"/>
        </w:rPr>
        <w:t>UM.54/7/14/PTP-20 tanggal 11 Juni 2020</w:t>
      </w:r>
      <w:r w:rsidR="00EC6640" w:rsidRPr="00B36F9B">
        <w:rPr>
          <w:noProof/>
          <w:sz w:val="24"/>
          <w:szCs w:val="24"/>
          <w:lang w:val="id-ID"/>
        </w:rPr>
        <w:t xml:space="preserve"> antara PT Prima Terminal Petikemas dengan </w:t>
      </w:r>
      <w:r w:rsidR="004B18B5">
        <w:rPr>
          <w:noProof/>
          <w:sz w:val="24"/>
          <w:szCs w:val="24"/>
          <w:lang w:val="id-ID"/>
        </w:rPr>
        <w:t>PT Telekomunikasi Indonesia (Persero)</w:t>
      </w:r>
      <w:r w:rsidR="00EC6640" w:rsidRPr="00B36F9B">
        <w:rPr>
          <w:noProof/>
          <w:sz w:val="24"/>
          <w:szCs w:val="24"/>
          <w:lang w:val="id-ID"/>
        </w:rPr>
        <w:t xml:space="preserve"> tentang Pengadaan Layanan Internet Jalur </w:t>
      </w:r>
      <w:r w:rsidR="009D7D82">
        <w:rPr>
          <w:noProof/>
          <w:sz w:val="24"/>
          <w:szCs w:val="24"/>
          <w:lang w:val="id-ID"/>
        </w:rPr>
        <w:t>Utama</w:t>
      </w:r>
      <w:r w:rsidR="00EC6640" w:rsidRPr="00B36F9B">
        <w:rPr>
          <w:noProof/>
          <w:sz w:val="24"/>
          <w:szCs w:val="24"/>
          <w:lang w:val="id-ID"/>
        </w:rPr>
        <w:t xml:space="preserve"> Terminal Petikemas Belawan Fase 2</w:t>
      </w:r>
      <w:r w:rsidR="004B1CCE">
        <w:rPr>
          <w:noProof/>
          <w:sz w:val="24"/>
          <w:szCs w:val="24"/>
        </w:rPr>
        <w:t>, Addendum Nomo xxxxxxxx</w:t>
      </w:r>
      <w:r w:rsidR="00D523C3" w:rsidRPr="00B36F9B">
        <w:rPr>
          <w:noProof/>
          <w:sz w:val="24"/>
          <w:szCs w:val="24"/>
          <w:lang w:val="id-ID"/>
        </w:rPr>
        <w:t xml:space="preserve"> </w:t>
      </w:r>
      <w:r w:rsidR="004B1CCE">
        <w:rPr>
          <w:noProof/>
          <w:sz w:val="24"/>
          <w:szCs w:val="24"/>
        </w:rPr>
        <w:t>dan</w:t>
      </w:r>
      <w:r w:rsidR="004B242A" w:rsidRPr="00B36F9B">
        <w:rPr>
          <w:rFonts w:eastAsia="Calibri"/>
          <w:sz w:val="24"/>
          <w:szCs w:val="24"/>
          <w:lang w:val="id-ID" w:eastAsia="en-US"/>
        </w:rPr>
        <w:t xml:space="preserve"> Addendum ini</w:t>
      </w:r>
      <w:r w:rsidRPr="00B36F9B">
        <w:rPr>
          <w:rFonts w:eastAsia="Calibri"/>
          <w:sz w:val="24"/>
          <w:szCs w:val="24"/>
          <w:lang w:val="id-ID" w:eastAsia="en-US"/>
        </w:rPr>
        <w:t xml:space="preserve">, </w:t>
      </w:r>
      <w:r w:rsidR="004B242A" w:rsidRPr="00B36F9B">
        <w:rPr>
          <w:rFonts w:eastAsia="Calibri"/>
          <w:sz w:val="24"/>
          <w:szCs w:val="24"/>
          <w:lang w:val="id-ID" w:eastAsia="en-US"/>
        </w:rPr>
        <w:t>bila dipandang perlu oleh PARA PIHAK, maka perubahan-perubahannya akan diatur dalam Addendum berikutnya yang merupakan bagian yang mengikat dan tidak dapat dipisahkan dari Addendum ini</w:t>
      </w:r>
      <w:r w:rsidRPr="00B36F9B">
        <w:rPr>
          <w:rFonts w:eastAsia="Calibri"/>
          <w:sz w:val="24"/>
          <w:szCs w:val="24"/>
          <w:lang w:val="id-ID" w:eastAsia="en-US"/>
        </w:rPr>
        <w:t>;</w:t>
      </w:r>
    </w:p>
    <w:p w14:paraId="7D6F0C64" w14:textId="77777777" w:rsidR="000E7B89" w:rsidRPr="00B36F9B" w:rsidRDefault="000E7B89" w:rsidP="00A95A8A">
      <w:pPr>
        <w:numPr>
          <w:ilvl w:val="0"/>
          <w:numId w:val="44"/>
        </w:numPr>
        <w:suppressAutoHyphens w:val="0"/>
        <w:spacing w:after="0" w:line="276" w:lineRule="auto"/>
        <w:ind w:left="360"/>
        <w:contextualSpacing/>
        <w:jc w:val="both"/>
        <w:rPr>
          <w:rFonts w:eastAsia="Calibri"/>
          <w:sz w:val="24"/>
          <w:szCs w:val="24"/>
          <w:lang w:eastAsia="en-US"/>
        </w:rPr>
      </w:pPr>
      <w:r w:rsidRPr="00B36F9B">
        <w:rPr>
          <w:rFonts w:eastAsia="Calibri"/>
          <w:sz w:val="24"/>
          <w:szCs w:val="24"/>
          <w:lang w:eastAsia="en-US"/>
        </w:rPr>
        <w:t>Apabila salah</w:t>
      </w:r>
      <w:r w:rsidR="00246684" w:rsidRPr="00B36F9B">
        <w:rPr>
          <w:rFonts w:eastAsia="Calibri"/>
          <w:sz w:val="24"/>
          <w:szCs w:val="24"/>
          <w:lang w:eastAsia="en-US"/>
        </w:rPr>
        <w:t xml:space="preserve"> satu pasal atau kalimat dalam </w:t>
      </w:r>
      <w:r w:rsidR="00246684" w:rsidRPr="00B36F9B">
        <w:rPr>
          <w:rFonts w:eastAsia="Calibri"/>
          <w:sz w:val="24"/>
          <w:szCs w:val="24"/>
          <w:lang w:val="id-ID" w:eastAsia="en-US"/>
        </w:rPr>
        <w:t>P</w:t>
      </w:r>
      <w:r w:rsidRPr="00B36F9B">
        <w:rPr>
          <w:rFonts w:eastAsia="Calibri"/>
          <w:sz w:val="24"/>
          <w:szCs w:val="24"/>
          <w:lang w:eastAsia="en-US"/>
        </w:rPr>
        <w:t xml:space="preserve">erjanjian ini ternyata isinya bertentangan dengan </w:t>
      </w:r>
      <w:r w:rsidRPr="00B36F9B">
        <w:rPr>
          <w:rFonts w:eastAsia="Calibri"/>
          <w:sz w:val="24"/>
          <w:szCs w:val="24"/>
          <w:lang w:val="id-ID" w:eastAsia="en-US"/>
        </w:rPr>
        <w:t>ketentuan</w:t>
      </w:r>
      <w:r w:rsidRPr="00B36F9B">
        <w:rPr>
          <w:rFonts w:eastAsia="Calibri"/>
          <w:sz w:val="24"/>
          <w:szCs w:val="24"/>
          <w:lang w:eastAsia="en-US"/>
        </w:rPr>
        <w:t xml:space="preserve"> yang berlaku,</w:t>
      </w:r>
      <w:r w:rsidRPr="00B36F9B">
        <w:rPr>
          <w:rFonts w:eastAsia="Calibri"/>
          <w:sz w:val="24"/>
          <w:szCs w:val="24"/>
          <w:lang w:val="id-ID" w:eastAsia="en-US"/>
        </w:rPr>
        <w:t xml:space="preserve"> </w:t>
      </w:r>
      <w:r w:rsidRPr="00B36F9B">
        <w:rPr>
          <w:rFonts w:eastAsia="Calibri"/>
          <w:sz w:val="24"/>
          <w:szCs w:val="24"/>
          <w:lang w:eastAsia="en-US"/>
        </w:rPr>
        <w:t>maka pasal atau kalimat tersebut dinyatakan tidak berlaku dan bagian pasal lainnya tetap berlaku</w:t>
      </w:r>
      <w:r w:rsidR="00A95A8A" w:rsidRPr="00B36F9B">
        <w:rPr>
          <w:rFonts w:eastAsia="Calibri"/>
          <w:sz w:val="24"/>
          <w:szCs w:val="24"/>
          <w:lang w:val="id-ID" w:eastAsia="en-US"/>
        </w:rPr>
        <w:t>;</w:t>
      </w:r>
    </w:p>
    <w:p w14:paraId="050E4A32" w14:textId="77777777" w:rsidR="009328B2" w:rsidRPr="00B36F9B" w:rsidRDefault="009328B2" w:rsidP="00686FCF">
      <w:pPr>
        <w:pStyle w:val="BlockText"/>
        <w:tabs>
          <w:tab w:val="left" w:pos="540"/>
        </w:tabs>
        <w:spacing w:after="0" w:line="240" w:lineRule="auto"/>
        <w:ind w:left="539" w:right="0"/>
        <w:rPr>
          <w:noProof/>
          <w:szCs w:val="24"/>
          <w:lang w:val="id-ID"/>
        </w:rPr>
      </w:pPr>
    </w:p>
    <w:p w14:paraId="104111C5" w14:textId="77777777" w:rsidR="00686FCF" w:rsidRPr="00B36F9B" w:rsidRDefault="000E7B89" w:rsidP="00686FCF">
      <w:pPr>
        <w:pStyle w:val="BlockTextCharChar"/>
        <w:tabs>
          <w:tab w:val="left" w:pos="-5812"/>
        </w:tabs>
        <w:ind w:left="0" w:right="29"/>
        <w:rPr>
          <w:noProof/>
          <w:szCs w:val="24"/>
          <w:lang w:val="id-ID"/>
        </w:rPr>
      </w:pPr>
      <w:r w:rsidRPr="00B36F9B">
        <w:rPr>
          <w:noProof/>
          <w:szCs w:val="24"/>
          <w:lang w:val="id-ID"/>
        </w:rPr>
        <w:t xml:space="preserve">Demikian </w:t>
      </w:r>
      <w:r w:rsidR="00686FCF" w:rsidRPr="00B36F9B">
        <w:rPr>
          <w:noProof/>
          <w:szCs w:val="24"/>
          <w:lang w:val="id-ID"/>
        </w:rPr>
        <w:t>Perjanjian</w:t>
      </w:r>
      <w:r w:rsidRPr="00B36F9B">
        <w:rPr>
          <w:noProof/>
          <w:szCs w:val="24"/>
          <w:lang w:val="id-ID"/>
        </w:rPr>
        <w:t xml:space="preserve"> Tambahan (Addendum)</w:t>
      </w:r>
      <w:r w:rsidR="00686FCF" w:rsidRPr="00B36F9B">
        <w:rPr>
          <w:noProof/>
          <w:szCs w:val="24"/>
          <w:lang w:val="id-ID"/>
        </w:rPr>
        <w:t xml:space="preserve"> ini ditandatangani oleh PARA PIHAK, pada hari, tanggal dan tahun tersebut di atas dan dibuat dalam rangkap 3 (tiga), 2 (dua) rangkap dibubuhi materai secukupnya pada asli pertama dan asli kedua, masing-masing mempunyai kekuatan hukum yang sama untuk PARA PIHAK.</w:t>
      </w:r>
    </w:p>
    <w:p w14:paraId="2B536F7C" w14:textId="77777777" w:rsidR="00686FCF" w:rsidRPr="00B36F9B" w:rsidRDefault="00686FCF" w:rsidP="00686FCF">
      <w:pPr>
        <w:pStyle w:val="BlockText"/>
        <w:tabs>
          <w:tab w:val="left" w:pos="540"/>
        </w:tabs>
        <w:spacing w:after="0" w:line="240" w:lineRule="auto"/>
        <w:ind w:left="540" w:right="0"/>
        <w:rPr>
          <w:noProof/>
          <w:szCs w:val="24"/>
          <w:lang w:val="id-ID"/>
        </w:rPr>
      </w:pPr>
    </w:p>
    <w:p w14:paraId="3AE8B560" w14:textId="77777777" w:rsidR="00C80C8C" w:rsidRPr="00B36F9B" w:rsidRDefault="00C80C8C" w:rsidP="00686FCF">
      <w:pPr>
        <w:pStyle w:val="BlockText"/>
        <w:tabs>
          <w:tab w:val="left" w:pos="540"/>
        </w:tabs>
        <w:spacing w:after="0" w:line="240" w:lineRule="auto"/>
        <w:ind w:left="540" w:right="0"/>
        <w:rPr>
          <w:noProof/>
          <w:szCs w:val="24"/>
          <w:lang w:val="id-ID"/>
        </w:rPr>
      </w:pPr>
    </w:p>
    <w:p w14:paraId="0C82E8BD" w14:textId="77777777" w:rsidR="00686FCF" w:rsidRPr="00B36F9B" w:rsidRDefault="00686FCF" w:rsidP="00686FCF">
      <w:pPr>
        <w:pStyle w:val="BlockText"/>
        <w:tabs>
          <w:tab w:val="left" w:pos="540"/>
        </w:tabs>
        <w:spacing w:after="0" w:line="240" w:lineRule="auto"/>
        <w:ind w:left="540" w:right="0"/>
        <w:rPr>
          <w:noProof/>
          <w:szCs w:val="24"/>
          <w:lang w:val="id-ID"/>
        </w:rPr>
      </w:pPr>
    </w:p>
    <w:tbl>
      <w:tblPr>
        <w:tblW w:w="9516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758"/>
        <w:gridCol w:w="4758"/>
      </w:tblGrid>
      <w:tr w:rsidR="00A95A8A" w:rsidRPr="00B36F9B" w14:paraId="5E7C0D9E" w14:textId="77777777" w:rsidTr="00A95A8A">
        <w:trPr>
          <w:trHeight w:val="1542"/>
        </w:trPr>
        <w:tc>
          <w:tcPr>
            <w:tcW w:w="4758" w:type="dxa"/>
          </w:tcPr>
          <w:p w14:paraId="15274B5E" w14:textId="77777777" w:rsidR="00A95A8A" w:rsidRPr="00B36F9B" w:rsidRDefault="00A95A8A" w:rsidP="00A95A8A">
            <w:pPr>
              <w:pStyle w:val="BlockText"/>
              <w:spacing w:after="0" w:line="240" w:lineRule="auto"/>
              <w:ind w:left="0" w:right="0"/>
              <w:jc w:val="center"/>
              <w:rPr>
                <w:noProof/>
                <w:szCs w:val="24"/>
                <w:lang w:val="id-ID"/>
              </w:rPr>
            </w:pPr>
            <w:r w:rsidRPr="00B36F9B">
              <w:rPr>
                <w:noProof/>
                <w:szCs w:val="24"/>
                <w:lang w:val="id-ID"/>
              </w:rPr>
              <w:t>PIHAK PERTAMA</w:t>
            </w:r>
          </w:p>
          <w:p w14:paraId="1F830B2D" w14:textId="77777777" w:rsidR="00A95A8A" w:rsidRPr="00B36F9B" w:rsidRDefault="00A95A8A" w:rsidP="00A95A8A">
            <w:pPr>
              <w:pStyle w:val="BlockText"/>
              <w:spacing w:after="0" w:line="240" w:lineRule="auto"/>
              <w:ind w:left="0" w:right="0"/>
              <w:jc w:val="center"/>
              <w:rPr>
                <w:noProof/>
                <w:szCs w:val="24"/>
                <w:lang w:val="id-ID"/>
              </w:rPr>
            </w:pPr>
          </w:p>
          <w:p w14:paraId="01506F67" w14:textId="77777777" w:rsidR="00A95A8A" w:rsidRPr="00B36F9B" w:rsidRDefault="00A95A8A" w:rsidP="00A95A8A">
            <w:pPr>
              <w:pStyle w:val="BlockText"/>
              <w:spacing w:after="0" w:line="240" w:lineRule="auto"/>
              <w:ind w:left="0" w:right="0"/>
              <w:jc w:val="center"/>
              <w:rPr>
                <w:noProof/>
                <w:szCs w:val="24"/>
                <w:lang w:val="id-ID"/>
              </w:rPr>
            </w:pPr>
          </w:p>
        </w:tc>
        <w:tc>
          <w:tcPr>
            <w:tcW w:w="4758" w:type="dxa"/>
          </w:tcPr>
          <w:p w14:paraId="05CE82C9" w14:textId="77777777" w:rsidR="00A95A8A" w:rsidRPr="00B36F9B" w:rsidRDefault="00A95A8A" w:rsidP="00A95A8A">
            <w:pPr>
              <w:pStyle w:val="BlockText"/>
              <w:spacing w:after="0" w:line="240" w:lineRule="auto"/>
              <w:ind w:left="0" w:right="0"/>
              <w:jc w:val="center"/>
              <w:rPr>
                <w:noProof/>
                <w:szCs w:val="24"/>
                <w:lang w:val="id-ID"/>
              </w:rPr>
            </w:pPr>
            <w:r w:rsidRPr="00B36F9B">
              <w:rPr>
                <w:noProof/>
                <w:szCs w:val="24"/>
                <w:lang w:val="id-ID"/>
              </w:rPr>
              <w:t>PIHAK KEDUA</w:t>
            </w:r>
          </w:p>
        </w:tc>
      </w:tr>
      <w:tr w:rsidR="00A95A8A" w:rsidRPr="00B36F9B" w14:paraId="22D762AF" w14:textId="77777777" w:rsidTr="00A95A8A">
        <w:trPr>
          <w:trHeight w:val="425"/>
        </w:trPr>
        <w:tc>
          <w:tcPr>
            <w:tcW w:w="4758" w:type="dxa"/>
          </w:tcPr>
          <w:p w14:paraId="58235F5D" w14:textId="77777777" w:rsidR="00A95A8A" w:rsidRPr="00B36F9B" w:rsidRDefault="00A95A8A" w:rsidP="00A95A8A">
            <w:pPr>
              <w:pStyle w:val="BlockText"/>
              <w:spacing w:after="0" w:line="240" w:lineRule="auto"/>
              <w:ind w:left="0" w:right="0"/>
              <w:jc w:val="center"/>
              <w:rPr>
                <w:noProof/>
                <w:szCs w:val="24"/>
                <w:lang w:val="id-ID"/>
              </w:rPr>
            </w:pPr>
            <w:r w:rsidRPr="00B36F9B">
              <w:rPr>
                <w:noProof/>
                <w:szCs w:val="24"/>
                <w:lang w:val="id-ID"/>
              </w:rPr>
              <w:t>AGUS WILARSO</w:t>
            </w:r>
          </w:p>
        </w:tc>
        <w:tc>
          <w:tcPr>
            <w:tcW w:w="4758" w:type="dxa"/>
          </w:tcPr>
          <w:p w14:paraId="600E6221" w14:textId="195AD10C" w:rsidR="00A95A8A" w:rsidRPr="00B36F9B" w:rsidRDefault="0044432A" w:rsidP="00A95A8A">
            <w:pPr>
              <w:pStyle w:val="BlockText"/>
              <w:spacing w:after="0" w:line="240" w:lineRule="auto"/>
              <w:ind w:left="0" w:right="0"/>
              <w:jc w:val="center"/>
              <w:rPr>
                <w:noProof/>
                <w:szCs w:val="24"/>
              </w:rPr>
            </w:pPr>
            <w:r w:rsidRPr="00B36F9B">
              <w:rPr>
                <w:noProof/>
                <w:szCs w:val="24"/>
              </w:rPr>
              <w:t>LINDA</w:t>
            </w:r>
          </w:p>
        </w:tc>
      </w:tr>
    </w:tbl>
    <w:p w14:paraId="3BF18D1F" w14:textId="77777777" w:rsidR="00686FCF" w:rsidRPr="00B36F9B" w:rsidRDefault="00686FCF" w:rsidP="00686FCF">
      <w:pPr>
        <w:pStyle w:val="BlockText"/>
        <w:spacing w:after="0" w:line="240" w:lineRule="auto"/>
        <w:ind w:left="0" w:right="0"/>
        <w:rPr>
          <w:noProof/>
          <w:szCs w:val="24"/>
          <w:lang w:val="id-ID"/>
        </w:rPr>
      </w:pPr>
    </w:p>
    <w:p w14:paraId="3CBFA4EB" w14:textId="77777777" w:rsidR="00387D94" w:rsidRPr="00B36F9B" w:rsidRDefault="00387D94">
      <w:pPr>
        <w:rPr>
          <w:lang w:val="id-ID"/>
        </w:rPr>
      </w:pPr>
    </w:p>
    <w:p w14:paraId="1F26B03A" w14:textId="77777777" w:rsidR="002443CF" w:rsidRPr="00B36F9B" w:rsidRDefault="002443CF" w:rsidP="002443CF">
      <w:pPr>
        <w:pStyle w:val="BlockText"/>
        <w:spacing w:after="0" w:line="240" w:lineRule="auto"/>
        <w:ind w:left="0" w:right="0"/>
        <w:jc w:val="center"/>
        <w:rPr>
          <w:b/>
          <w:bCs/>
          <w:noProof/>
          <w:szCs w:val="24"/>
          <w:lang w:val="id-ID"/>
        </w:rPr>
      </w:pPr>
    </w:p>
    <w:p w14:paraId="2A436748" w14:textId="77777777" w:rsidR="002443CF" w:rsidRPr="00B36F9B" w:rsidRDefault="002443CF" w:rsidP="002443CF">
      <w:pPr>
        <w:pStyle w:val="BlockText"/>
        <w:spacing w:after="0" w:line="240" w:lineRule="auto"/>
        <w:ind w:left="0" w:right="0"/>
        <w:jc w:val="center"/>
        <w:rPr>
          <w:b/>
          <w:bCs/>
          <w:noProof/>
          <w:szCs w:val="24"/>
          <w:lang w:val="id-ID"/>
        </w:rPr>
      </w:pPr>
    </w:p>
    <w:p w14:paraId="76DDF032" w14:textId="77777777" w:rsidR="002443CF" w:rsidRPr="00B36F9B" w:rsidRDefault="002443CF" w:rsidP="002443CF">
      <w:pPr>
        <w:pStyle w:val="BlockText"/>
        <w:spacing w:after="0" w:line="240" w:lineRule="auto"/>
        <w:ind w:left="0" w:right="0"/>
        <w:rPr>
          <w:noProof/>
          <w:szCs w:val="24"/>
          <w:lang w:val="id-ID"/>
        </w:rPr>
      </w:pPr>
    </w:p>
    <w:sectPr w:rsidR="002443CF" w:rsidRPr="00B36F9B">
      <w:footerReference w:type="default" r:id="rId7"/>
      <w:pgSz w:w="11906" w:h="16838"/>
      <w:pgMar w:top="1418" w:right="1277" w:bottom="1440" w:left="1871" w:header="720" w:footer="720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399B2" w14:textId="77777777" w:rsidR="001245FF" w:rsidRDefault="001245FF">
      <w:pPr>
        <w:spacing w:after="0" w:line="240" w:lineRule="auto"/>
      </w:pPr>
      <w:r>
        <w:separator/>
      </w:r>
    </w:p>
  </w:endnote>
  <w:endnote w:type="continuationSeparator" w:id="0">
    <w:p w14:paraId="61D132A2" w14:textId="77777777" w:rsidR="001245FF" w:rsidRDefault="00124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604FF" w14:textId="77777777" w:rsidR="00FB5A82" w:rsidRPr="009E1D27" w:rsidRDefault="00686FCF">
    <w:pPr>
      <w:pStyle w:val="Footer"/>
      <w:jc w:val="center"/>
      <w:rPr>
        <w:rFonts w:ascii="Calibri" w:hAnsi="Calibri"/>
        <w:sz w:val="24"/>
      </w:rPr>
    </w:pPr>
    <w:r>
      <w:rPr>
        <w:rFonts w:ascii="Calibri" w:hAnsi="Calibri"/>
        <w:noProof/>
        <w:sz w:val="24"/>
        <w:lang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D1C3B2E" wp14:editId="6F174081">
              <wp:simplePos x="0" y="0"/>
              <wp:positionH relativeFrom="column">
                <wp:posOffset>4345940</wp:posOffset>
              </wp:positionH>
              <wp:positionV relativeFrom="paragraph">
                <wp:posOffset>92075</wp:posOffset>
              </wp:positionV>
              <wp:extent cx="1535430" cy="622935"/>
              <wp:effectExtent l="12065" t="6350" r="5080" b="8890"/>
              <wp:wrapNone/>
              <wp:docPr id="1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35430" cy="622935"/>
                        <a:chOff x="0" y="0"/>
                        <a:chExt cx="2418" cy="981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8" cy="9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6A128B2C" w14:textId="77777777" w:rsidR="00FB5A82" w:rsidRPr="009E1D27" w:rsidRDefault="00686FCF">
                            <w:pPr>
                              <w:spacing w:line="130" w:lineRule="exact"/>
                              <w:jc w:val="center"/>
                              <w:rPr>
                                <w:rFonts w:ascii="Calibri" w:hAnsi="Calibri"/>
                                <w:spacing w:val="-6"/>
                                <w:sz w:val="14"/>
                                <w:szCs w:val="16"/>
                                <w:lang w:eastAsia="en-US"/>
                              </w:rPr>
                            </w:pPr>
                            <w:r w:rsidRPr="009E1D27">
                              <w:rPr>
                                <w:rFonts w:ascii="Calibri" w:hAnsi="Calibri"/>
                                <w:spacing w:val="-6"/>
                                <w:sz w:val="14"/>
                                <w:szCs w:val="16"/>
                                <w:lang w:eastAsia="en-US"/>
                              </w:rPr>
                              <w:t>Paraf Pengesahan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1197" y="484"/>
                          <a:ext cx="1221" cy="4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4"/>
                      <wps:cNvSpPr>
                        <a:spLocks noChangeArrowheads="1"/>
                      </wps:cNvSpPr>
                      <wps:spPr bwMode="auto">
                        <a:xfrm>
                          <a:off x="0" y="484"/>
                          <a:ext cx="1197" cy="4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5"/>
                      <wps:cNvSpPr>
                        <a:spLocks noChangeArrowheads="1"/>
                      </wps:cNvSpPr>
                      <wps:spPr bwMode="auto">
                        <a:xfrm>
                          <a:off x="0" y="225"/>
                          <a:ext cx="1221" cy="2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06DC6A87" w14:textId="77777777" w:rsidR="00FB5A82" w:rsidRDefault="00686FCF">
                            <w:pPr>
                              <w:spacing w:line="130" w:lineRule="exact"/>
                              <w:jc w:val="center"/>
                              <w:rPr>
                                <w:rFonts w:ascii="Calibri" w:hAnsi="Calibri"/>
                                <w:sz w:val="16"/>
                                <w:szCs w:val="16"/>
                                <w:lang w:eastAsia="en-US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  <w:szCs w:val="16"/>
                                <w:lang w:eastAsia="en-US"/>
                              </w:rPr>
                              <w:t>Pihak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6"/>
                      <wps:cNvSpPr>
                        <a:spLocks noChangeArrowheads="1"/>
                      </wps:cNvSpPr>
                      <wps:spPr bwMode="auto">
                        <a:xfrm>
                          <a:off x="1197" y="225"/>
                          <a:ext cx="1221" cy="2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0E771C13" w14:textId="77777777" w:rsidR="00FB5A82" w:rsidRDefault="00686FCF">
                            <w:pPr>
                              <w:spacing w:line="130" w:lineRule="exact"/>
                              <w:ind w:left="-70"/>
                              <w:jc w:val="center"/>
                              <w:rPr>
                                <w:rFonts w:ascii="Calibri" w:hAnsi="Calibri"/>
                                <w:sz w:val="16"/>
                                <w:szCs w:val="16"/>
                                <w:lang w:eastAsia="en-US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  <w:szCs w:val="16"/>
                                <w:lang w:eastAsia="en-US"/>
                              </w:rPr>
                              <w:t>Pihak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1C3B2E" id="Group 7" o:spid="_x0000_s1026" style="position:absolute;left:0;text-align:left;margin-left:342.2pt;margin-top:7.25pt;width:120.9pt;height:49.05pt;z-index:251659264" coordsize="2418,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">
              <v:rect id="Rectangle 2" o:spid="_x0000_s1027" style="position:absolute;width:2418;height: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">
                <v:stroke miterlimit="2"/>
                <v:textbox>
                  <w:txbxContent>
                    <w:p w14:paraId="6A128B2C" w14:textId="77777777" w:rsidR="00FB5A82" w:rsidRPr="009E1D27" w:rsidRDefault="00686FCF">
                      <w:pPr>
                        <w:spacing w:line="130" w:lineRule="exact"/>
                        <w:jc w:val="center"/>
                        <w:rPr>
                          <w:rFonts w:ascii="Calibri" w:hAnsi="Calibri"/>
                          <w:spacing w:val="-6"/>
                          <w:sz w:val="14"/>
                          <w:szCs w:val="16"/>
                          <w:lang w:eastAsia="en-US"/>
                        </w:rPr>
                      </w:pPr>
                      <w:r w:rsidRPr="009E1D27">
                        <w:rPr>
                          <w:rFonts w:ascii="Calibri" w:hAnsi="Calibri"/>
                          <w:spacing w:val="-6"/>
                          <w:sz w:val="14"/>
                          <w:szCs w:val="16"/>
                          <w:lang w:eastAsia="en-US"/>
                        </w:rPr>
                        <w:t>Paraf Pengesahan</w:t>
                      </w:r>
                    </w:p>
                  </w:txbxContent>
                </v:textbox>
              </v:rect>
              <v:rect id="Rectangle 3" o:spid="_x0000_s1028" style="position:absolute;left:1197;top:484;width:1221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">
                <v:stroke miterlimit="2"/>
              </v:rect>
              <v:rect id="Rectangle 4" o:spid="_x0000_s1029" style="position:absolute;top:484;width:1197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">
                <v:stroke miterlimit="2"/>
              </v:rect>
              <v:rect id="Rectangle 5" o:spid="_x0000_s1030" style="position:absolute;top:225;width:1221;height: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">
                <v:stroke miterlimit="2"/>
                <v:textbox>
                  <w:txbxContent>
                    <w:p w14:paraId="06DC6A87" w14:textId="77777777" w:rsidR="00FB5A82" w:rsidRDefault="00686FCF">
                      <w:pPr>
                        <w:spacing w:line="130" w:lineRule="exact"/>
                        <w:jc w:val="center"/>
                        <w:rPr>
                          <w:rFonts w:ascii="Calibri" w:hAnsi="Calibri"/>
                          <w:sz w:val="16"/>
                          <w:szCs w:val="16"/>
                          <w:lang w:eastAsia="en-US"/>
                        </w:rPr>
                      </w:pPr>
                      <w:r>
                        <w:rPr>
                          <w:rFonts w:ascii="Calibri" w:hAnsi="Calibri"/>
                          <w:sz w:val="16"/>
                          <w:szCs w:val="16"/>
                          <w:lang w:eastAsia="en-US"/>
                        </w:rPr>
                        <w:t>Pihak I</w:t>
                      </w:r>
                    </w:p>
                  </w:txbxContent>
                </v:textbox>
              </v:rect>
              <v:rect id="Rectangle 6" o:spid="_x0000_s1031" style="position:absolute;left:1197;top:225;width:1221;height: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">
                <v:stroke miterlimit="2"/>
                <v:textbox>
                  <w:txbxContent>
                    <w:p w14:paraId="0E771C13" w14:textId="77777777" w:rsidR="00FB5A82" w:rsidRDefault="00686FCF">
                      <w:pPr>
                        <w:spacing w:line="130" w:lineRule="exact"/>
                        <w:ind w:left="-70"/>
                        <w:jc w:val="center"/>
                        <w:rPr>
                          <w:rFonts w:ascii="Calibri" w:hAnsi="Calibri"/>
                          <w:sz w:val="16"/>
                          <w:szCs w:val="16"/>
                          <w:lang w:eastAsia="en-US"/>
                        </w:rPr>
                      </w:pPr>
                      <w:r>
                        <w:rPr>
                          <w:rFonts w:ascii="Calibri" w:hAnsi="Calibri"/>
                          <w:sz w:val="16"/>
                          <w:szCs w:val="16"/>
                          <w:lang w:eastAsia="en-US"/>
                        </w:rPr>
                        <w:t>Pihak II</w:t>
                      </w:r>
                    </w:p>
                  </w:txbxContent>
                </v:textbox>
              </v:rect>
            </v:group>
          </w:pict>
        </mc:Fallback>
      </mc:AlternateContent>
    </w:r>
    <w:r w:rsidRPr="009E1D27">
      <w:rPr>
        <w:rFonts w:ascii="Calibri" w:hAnsi="Calibri"/>
        <w:sz w:val="24"/>
      </w:rPr>
      <w:fldChar w:fldCharType="begin"/>
    </w:r>
    <w:r w:rsidRPr="009E1D27">
      <w:rPr>
        <w:rFonts w:ascii="Calibri" w:hAnsi="Calibri"/>
        <w:sz w:val="24"/>
      </w:rPr>
      <w:instrText xml:space="preserve"> PAGE   \* MERGEFORMAT </w:instrText>
    </w:r>
    <w:r w:rsidRPr="009E1D27">
      <w:rPr>
        <w:rFonts w:ascii="Calibri" w:hAnsi="Calibri"/>
        <w:sz w:val="24"/>
      </w:rPr>
      <w:fldChar w:fldCharType="separate"/>
    </w:r>
    <w:r w:rsidR="00E350B6">
      <w:rPr>
        <w:rFonts w:ascii="Calibri" w:hAnsi="Calibri"/>
        <w:noProof/>
        <w:sz w:val="24"/>
      </w:rPr>
      <w:t>3</w:t>
    </w:r>
    <w:r w:rsidRPr="009E1D27">
      <w:rPr>
        <w:rFonts w:ascii="Calibri" w:hAnsi="Calibri"/>
        <w:sz w:val="24"/>
      </w:rPr>
      <w:fldChar w:fldCharType="end"/>
    </w:r>
    <w:r w:rsidRPr="009E1D27">
      <w:rPr>
        <w:rFonts w:ascii="Calibri" w:hAnsi="Calibri"/>
        <w:sz w:val="24"/>
      </w:rPr>
      <w:t xml:space="preserve"> </w:t>
    </w:r>
  </w:p>
  <w:p w14:paraId="5CDA9F86" w14:textId="77777777" w:rsidR="00FB5A82" w:rsidRDefault="001245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0C778" w14:textId="77777777" w:rsidR="001245FF" w:rsidRDefault="001245FF">
      <w:pPr>
        <w:spacing w:after="0" w:line="240" w:lineRule="auto"/>
      </w:pPr>
      <w:r>
        <w:separator/>
      </w:r>
    </w:p>
  </w:footnote>
  <w:footnote w:type="continuationSeparator" w:id="0">
    <w:p w14:paraId="6559F8ED" w14:textId="77777777" w:rsidR="001245FF" w:rsidRDefault="00124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pStyle w:val="Heading2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none"/>
      <w:pStyle w:val="Heading3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pStyle w:val="Heading4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pStyle w:val="Heading5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pStyle w:val="Heading6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pStyle w:val="Heading7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pStyle w:val="Heading8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pStyle w:val="Heading9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(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decimal"/>
      <w:lvlText w:val="(%1)"/>
      <w:lvlJc w:val="left"/>
      <w:pPr>
        <w:tabs>
          <w:tab w:val="left" w:pos="786"/>
        </w:tabs>
        <w:ind w:left="78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00000009"/>
    <w:multiLevelType w:val="singleLevel"/>
    <w:tmpl w:val="00000009"/>
    <w:lvl w:ilvl="0">
      <w:start w:val="1"/>
      <w:numFmt w:val="decimal"/>
      <w:lvlText w:val="(%1)"/>
      <w:lvlJc w:val="left"/>
      <w:pPr>
        <w:tabs>
          <w:tab w:val="left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0000000B"/>
    <w:multiLevelType w:val="multilevel"/>
    <w:tmpl w:val="0000000B"/>
    <w:lvl w:ilvl="0">
      <w:start w:val="1"/>
      <w:numFmt w:val="decimal"/>
      <w:lvlText w:val="(%1)"/>
      <w:lvlJc w:val="left"/>
      <w:pPr>
        <w:tabs>
          <w:tab w:val="left" w:pos="0"/>
        </w:tabs>
        <w:ind w:left="900" w:hanging="360"/>
      </w:pPr>
      <w:rPr>
        <w:rFonts w:ascii="Calibri" w:hAnsi="Calibri" w:cs="Calibri" w:hint="default"/>
        <w:szCs w:val="24"/>
      </w:rPr>
    </w:lvl>
    <w:lvl w:ilvl="1" w:tentative="1">
      <w:start w:val="1"/>
      <w:numFmt w:val="lowerLetter"/>
      <w:lvlText w:val="%2."/>
      <w:lvlJc w:val="left"/>
      <w:pPr>
        <w:tabs>
          <w:tab w:val="left" w:pos="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left" w:pos="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left" w:pos="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0"/>
        </w:tabs>
        <w:ind w:left="6660" w:hanging="180"/>
      </w:p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decimal"/>
      <w:lvlText w:val="(%1)"/>
      <w:lvlJc w:val="left"/>
      <w:pPr>
        <w:tabs>
          <w:tab w:val="left" w:pos="720"/>
        </w:tabs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00000011"/>
    <w:multiLevelType w:val="multilevel"/>
    <w:tmpl w:val="00000011"/>
    <w:lvl w:ilvl="0">
      <w:start w:val="1"/>
      <w:numFmt w:val="decimal"/>
      <w:lvlText w:val="(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eastAsia="Times New Roman" w:hAnsi="Times New Roman" w:cs="Times New Roman"/>
        <w:szCs w:val="24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 w15:restartNumberingAfterBreak="0">
    <w:nsid w:val="00000014"/>
    <w:multiLevelType w:val="multilevel"/>
    <w:tmpl w:val="00000014"/>
    <w:lvl w:ilvl="0">
      <w:start w:val="1"/>
      <w:numFmt w:val="decimal"/>
      <w:lvlText w:val="%1."/>
      <w:lvlJc w:val="left"/>
      <w:pPr>
        <w:tabs>
          <w:tab w:val="left" w:pos="0"/>
        </w:tabs>
        <w:ind w:left="1854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0"/>
        </w:tabs>
        <w:ind w:left="2574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0"/>
        </w:tabs>
        <w:ind w:left="3294" w:hanging="180"/>
      </w:pPr>
    </w:lvl>
    <w:lvl w:ilvl="3" w:tentative="1">
      <w:start w:val="1"/>
      <w:numFmt w:val="decimal"/>
      <w:lvlText w:val="%4."/>
      <w:lvlJc w:val="left"/>
      <w:pPr>
        <w:tabs>
          <w:tab w:val="left" w:pos="0"/>
        </w:tabs>
        <w:ind w:left="4014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0"/>
        </w:tabs>
        <w:ind w:left="4734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0"/>
        </w:tabs>
        <w:ind w:left="5454" w:hanging="180"/>
      </w:pPr>
    </w:lvl>
    <w:lvl w:ilvl="6" w:tentative="1">
      <w:start w:val="1"/>
      <w:numFmt w:val="decimal"/>
      <w:lvlText w:val="%7."/>
      <w:lvlJc w:val="left"/>
      <w:pPr>
        <w:tabs>
          <w:tab w:val="left" w:pos="0"/>
        </w:tabs>
        <w:ind w:left="6174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0"/>
        </w:tabs>
        <w:ind w:left="6894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0"/>
        </w:tabs>
        <w:ind w:left="7614" w:hanging="180"/>
      </w:pPr>
    </w:lvl>
  </w:abstractNum>
  <w:abstractNum w:abstractNumId="8" w15:restartNumberingAfterBreak="0">
    <w:nsid w:val="00000018"/>
    <w:multiLevelType w:val="singleLevel"/>
    <w:tmpl w:val="00000018"/>
    <w:lvl w:ilvl="0">
      <w:start w:val="1"/>
      <w:numFmt w:val="decimal"/>
      <w:lvlText w:val="(%1)"/>
      <w:lvlJc w:val="left"/>
      <w:pPr>
        <w:tabs>
          <w:tab w:val="left" w:pos="720"/>
        </w:tabs>
        <w:ind w:left="720" w:hanging="720"/>
      </w:pPr>
      <w:rPr>
        <w:rFonts w:ascii="Calibri" w:hAnsi="Calibri" w:cs="Calibri" w:hint="default"/>
        <w:szCs w:val="24"/>
      </w:rPr>
    </w:lvl>
  </w:abstractNum>
  <w:abstractNum w:abstractNumId="9" w15:restartNumberingAfterBreak="0">
    <w:nsid w:val="00000019"/>
    <w:multiLevelType w:val="multilevel"/>
    <w:tmpl w:val="00000019"/>
    <w:lvl w:ilvl="0">
      <w:start w:val="1"/>
      <w:numFmt w:val="lowerLetter"/>
      <w:lvlText w:val="%1."/>
      <w:lvlJc w:val="left"/>
      <w:pPr>
        <w:tabs>
          <w:tab w:val="left" w:pos="1080"/>
        </w:tabs>
        <w:ind w:left="1080" w:hanging="54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620"/>
        </w:tabs>
        <w:ind w:left="1620" w:hanging="360"/>
      </w:pPr>
      <w:rPr>
        <w:rFonts w:ascii="Calibri" w:hAnsi="Calibri" w:cs="Calibri" w:hint="default"/>
        <w:szCs w:val="24"/>
      </w:rPr>
    </w:lvl>
    <w:lvl w:ilvl="2" w:tentative="1">
      <w:start w:val="1"/>
      <w:numFmt w:val="decimal"/>
      <w:lvlText w:val="(%3)"/>
      <w:lvlJc w:val="left"/>
      <w:pPr>
        <w:tabs>
          <w:tab w:val="left" w:pos="2520"/>
        </w:tabs>
        <w:ind w:left="2520" w:hanging="360"/>
      </w:pPr>
      <w:rPr>
        <w:rFonts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left" w:pos="3060"/>
        </w:tabs>
        <w:ind w:left="306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left" w:pos="3780"/>
        </w:tabs>
        <w:ind w:left="378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4500"/>
        </w:tabs>
        <w:ind w:left="450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5220"/>
        </w:tabs>
        <w:ind w:left="522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left" w:pos="5940"/>
        </w:tabs>
        <w:ind w:left="594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6660"/>
        </w:tabs>
        <w:ind w:left="6660" w:hanging="180"/>
      </w:pPr>
      <w:rPr>
        <w:rFonts w:cs="Times New Roman"/>
      </w:rPr>
    </w:lvl>
  </w:abstractNum>
  <w:abstractNum w:abstractNumId="10" w15:restartNumberingAfterBreak="0">
    <w:nsid w:val="0000001A"/>
    <w:multiLevelType w:val="multilevel"/>
    <w:tmpl w:val="0000001A"/>
    <w:lvl w:ilvl="0" w:tentative="1">
      <w:start w:val="1"/>
      <w:numFmt w:val="lowerLetter"/>
      <w:lvlText w:val="%1."/>
      <w:lvlJc w:val="left"/>
      <w:pPr>
        <w:tabs>
          <w:tab w:val="left" w:pos="1080"/>
        </w:tabs>
        <w:ind w:left="1080" w:hanging="54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2" w:tentative="1">
      <w:start w:val="1"/>
      <w:numFmt w:val="decimal"/>
      <w:lvlText w:val="(%3)"/>
      <w:lvlJc w:val="left"/>
      <w:pPr>
        <w:tabs>
          <w:tab w:val="left" w:pos="2520"/>
        </w:tabs>
        <w:ind w:left="2520" w:hanging="360"/>
      </w:pPr>
      <w:rPr>
        <w:rFonts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left" w:pos="3060"/>
        </w:tabs>
        <w:ind w:left="306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left" w:pos="3780"/>
        </w:tabs>
        <w:ind w:left="378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4500"/>
        </w:tabs>
        <w:ind w:left="450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5220"/>
        </w:tabs>
        <w:ind w:left="522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left" w:pos="5940"/>
        </w:tabs>
        <w:ind w:left="594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6660"/>
        </w:tabs>
        <w:ind w:left="6660" w:hanging="180"/>
      </w:pPr>
      <w:rPr>
        <w:rFonts w:cs="Times New Roman"/>
      </w:rPr>
    </w:lvl>
  </w:abstractNum>
  <w:abstractNum w:abstractNumId="11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pPr>
        <w:tabs>
          <w:tab w:val="left" w:pos="0"/>
        </w:tabs>
        <w:ind w:left="1890" w:hanging="360"/>
      </w:pPr>
      <w:rPr>
        <w:rFonts w:ascii="Calibri" w:hAnsi="Calibri" w:cs="Calibri"/>
        <w:szCs w:val="24"/>
      </w:rPr>
    </w:lvl>
    <w:lvl w:ilvl="1">
      <w:start w:val="1"/>
      <w:numFmt w:val="decimal"/>
      <w:lvlText w:val="(%2)"/>
      <w:lvlJc w:val="left"/>
      <w:pPr>
        <w:tabs>
          <w:tab w:val="left" w:pos="0"/>
        </w:tabs>
        <w:ind w:left="297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0"/>
        </w:tabs>
        <w:ind w:left="3330" w:hanging="180"/>
      </w:pPr>
    </w:lvl>
    <w:lvl w:ilvl="3" w:tentative="1">
      <w:start w:val="1"/>
      <w:numFmt w:val="decimal"/>
      <w:lvlText w:val="%4."/>
      <w:lvlJc w:val="left"/>
      <w:pPr>
        <w:tabs>
          <w:tab w:val="left" w:pos="0"/>
        </w:tabs>
        <w:ind w:left="405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0"/>
        </w:tabs>
        <w:ind w:left="477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0"/>
        </w:tabs>
        <w:ind w:left="5490" w:hanging="180"/>
      </w:pPr>
    </w:lvl>
    <w:lvl w:ilvl="6" w:tentative="1">
      <w:start w:val="1"/>
      <w:numFmt w:val="decimal"/>
      <w:lvlText w:val="%7."/>
      <w:lvlJc w:val="left"/>
      <w:pPr>
        <w:tabs>
          <w:tab w:val="left" w:pos="0"/>
        </w:tabs>
        <w:ind w:left="621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0"/>
        </w:tabs>
        <w:ind w:left="693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0"/>
        </w:tabs>
        <w:ind w:left="7650" w:hanging="180"/>
      </w:pPr>
    </w:lvl>
  </w:abstractNum>
  <w:abstractNum w:abstractNumId="12" w15:restartNumberingAfterBreak="0">
    <w:nsid w:val="0000001D"/>
    <w:multiLevelType w:val="singleLevel"/>
    <w:tmpl w:val="0000001D"/>
    <w:lvl w:ilvl="0">
      <w:start w:val="1"/>
      <w:numFmt w:val="decimal"/>
      <w:lvlText w:val="(%1)"/>
      <w:lvlJc w:val="left"/>
      <w:pPr>
        <w:tabs>
          <w:tab w:val="left" w:pos="720"/>
        </w:tabs>
        <w:ind w:left="720" w:hanging="720"/>
      </w:pPr>
      <w:rPr>
        <w:rFonts w:ascii="Calibri" w:hAnsi="Calibri" w:cs="Calibri" w:hint="default"/>
        <w:szCs w:val="24"/>
      </w:rPr>
    </w:lvl>
  </w:abstractNum>
  <w:abstractNum w:abstractNumId="13" w15:restartNumberingAfterBreak="0">
    <w:nsid w:val="00ED1FDE"/>
    <w:multiLevelType w:val="multilevel"/>
    <w:tmpl w:val="00ED1FDE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1444034"/>
    <w:multiLevelType w:val="multilevel"/>
    <w:tmpl w:val="01444034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94F4425"/>
    <w:multiLevelType w:val="hybridMultilevel"/>
    <w:tmpl w:val="01F2DC46"/>
    <w:lvl w:ilvl="0" w:tplc="04210019">
      <w:start w:val="1"/>
      <w:numFmt w:val="lowerLetter"/>
      <w:lvlText w:val="%1."/>
      <w:lvlJc w:val="left"/>
      <w:pPr>
        <w:ind w:left="780" w:hanging="360"/>
      </w:p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0BC53AD3"/>
    <w:multiLevelType w:val="multilevel"/>
    <w:tmpl w:val="0BC53AD3"/>
    <w:lvl w:ilvl="0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80" w:hanging="360"/>
      </w:pPr>
    </w:lvl>
    <w:lvl w:ilvl="2" w:tentative="1">
      <w:start w:val="1"/>
      <w:numFmt w:val="lowerRoman"/>
      <w:lvlText w:val="%3."/>
      <w:lvlJc w:val="right"/>
      <w:pPr>
        <w:ind w:left="2700" w:hanging="180"/>
      </w:pPr>
    </w:lvl>
    <w:lvl w:ilvl="3" w:tentative="1">
      <w:start w:val="1"/>
      <w:numFmt w:val="decimal"/>
      <w:lvlText w:val="%4."/>
      <w:lvlJc w:val="left"/>
      <w:pPr>
        <w:ind w:left="3420" w:hanging="360"/>
      </w:pPr>
    </w:lvl>
    <w:lvl w:ilvl="4" w:tentative="1">
      <w:start w:val="1"/>
      <w:numFmt w:val="lowerLetter"/>
      <w:lvlText w:val="%5."/>
      <w:lvlJc w:val="left"/>
      <w:pPr>
        <w:ind w:left="4140" w:hanging="360"/>
      </w:pPr>
    </w:lvl>
    <w:lvl w:ilvl="5" w:tentative="1">
      <w:start w:val="1"/>
      <w:numFmt w:val="lowerRoman"/>
      <w:lvlText w:val="%6."/>
      <w:lvlJc w:val="right"/>
      <w:pPr>
        <w:ind w:left="4860" w:hanging="180"/>
      </w:pPr>
    </w:lvl>
    <w:lvl w:ilvl="6" w:tentative="1">
      <w:start w:val="1"/>
      <w:numFmt w:val="decimal"/>
      <w:lvlText w:val="%7."/>
      <w:lvlJc w:val="left"/>
      <w:pPr>
        <w:ind w:left="5580" w:hanging="360"/>
      </w:pPr>
    </w:lvl>
    <w:lvl w:ilvl="7" w:tentative="1">
      <w:start w:val="1"/>
      <w:numFmt w:val="lowerLetter"/>
      <w:lvlText w:val="%8."/>
      <w:lvlJc w:val="left"/>
      <w:pPr>
        <w:ind w:left="6300" w:hanging="360"/>
      </w:pPr>
    </w:lvl>
    <w:lvl w:ilvl="8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13F37E3B"/>
    <w:multiLevelType w:val="hybridMultilevel"/>
    <w:tmpl w:val="E9DADF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69545E"/>
    <w:multiLevelType w:val="multilevel"/>
    <w:tmpl w:val="1B69545E"/>
    <w:lvl w:ilvl="0" w:tentative="1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D86CB2"/>
    <w:multiLevelType w:val="multilevel"/>
    <w:tmpl w:val="1BD86CB2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decimal"/>
      <w:lvlText w:val="%2.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D2419F"/>
    <w:multiLevelType w:val="hybridMultilevel"/>
    <w:tmpl w:val="206E90BE"/>
    <w:lvl w:ilvl="0" w:tplc="4F865508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8F1612"/>
    <w:multiLevelType w:val="multilevel"/>
    <w:tmpl w:val="01444034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CD39F2"/>
    <w:multiLevelType w:val="multilevel"/>
    <w:tmpl w:val="22CD39F2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46341A"/>
    <w:multiLevelType w:val="hybridMultilevel"/>
    <w:tmpl w:val="2230FF6E"/>
    <w:lvl w:ilvl="0" w:tplc="4F865508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995F73"/>
    <w:multiLevelType w:val="multilevel"/>
    <w:tmpl w:val="1BD86CB2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decimal"/>
      <w:lvlText w:val="%2.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C607FC"/>
    <w:multiLevelType w:val="multilevel"/>
    <w:tmpl w:val="2FC607FC"/>
    <w:lvl w:ilvl="0">
      <w:start w:val="1"/>
      <w:numFmt w:val="decimal"/>
      <w:lvlText w:val="(%1)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6" w15:restartNumberingAfterBreak="0">
    <w:nsid w:val="3F0D185E"/>
    <w:multiLevelType w:val="multilevel"/>
    <w:tmpl w:val="5FC8F116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="Times New Roman" w:hAnsiTheme="minorHAnsi" w:cs="Times New Roman" w:hint="default"/>
      </w:rPr>
    </w:lvl>
    <w:lvl w:ilvl="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7194E96"/>
    <w:multiLevelType w:val="multilevel"/>
    <w:tmpl w:val="A9B03EE6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49197C9F"/>
    <w:multiLevelType w:val="multilevel"/>
    <w:tmpl w:val="49197C9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decimal"/>
      <w:lvlText w:val="%2."/>
      <w:lvlJc w:val="left"/>
      <w:pPr>
        <w:ind w:left="90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9" w15:restartNumberingAfterBreak="0">
    <w:nsid w:val="4CFC14FC"/>
    <w:multiLevelType w:val="hybridMultilevel"/>
    <w:tmpl w:val="839A363E"/>
    <w:lvl w:ilvl="0" w:tplc="4F865508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79318E"/>
    <w:multiLevelType w:val="hybridMultilevel"/>
    <w:tmpl w:val="89C606CE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 w15:restartNumberingAfterBreak="0">
    <w:nsid w:val="4F8F5A5A"/>
    <w:multiLevelType w:val="multilevel"/>
    <w:tmpl w:val="4F8F5A5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BF729B"/>
    <w:multiLevelType w:val="hybridMultilevel"/>
    <w:tmpl w:val="0728F27C"/>
    <w:lvl w:ilvl="0" w:tplc="4934AE8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C00A87"/>
    <w:multiLevelType w:val="hybridMultilevel"/>
    <w:tmpl w:val="18A005FC"/>
    <w:lvl w:ilvl="0" w:tplc="C6D21D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1463D4"/>
    <w:multiLevelType w:val="hybridMultilevel"/>
    <w:tmpl w:val="EB4AF45A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 w15:restartNumberingAfterBreak="0">
    <w:nsid w:val="55681015"/>
    <w:multiLevelType w:val="singleLevel"/>
    <w:tmpl w:val="55681015"/>
    <w:lvl w:ilvl="0">
      <w:start w:val="2"/>
      <w:numFmt w:val="decimal"/>
      <w:lvlText w:val="(%1)"/>
      <w:lvlJc w:val="left"/>
      <w:rPr>
        <w:b w:val="0"/>
      </w:rPr>
    </w:lvl>
  </w:abstractNum>
  <w:abstractNum w:abstractNumId="36" w15:restartNumberingAfterBreak="0">
    <w:nsid w:val="58D22902"/>
    <w:multiLevelType w:val="hybridMultilevel"/>
    <w:tmpl w:val="69602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474F5A"/>
    <w:multiLevelType w:val="multilevel"/>
    <w:tmpl w:val="64474F5A"/>
    <w:lvl w:ilvl="0">
      <w:start w:val="1"/>
      <w:numFmt w:val="decimal"/>
      <w:lvlText w:val="(%1)"/>
      <w:lvlJc w:val="left"/>
      <w:pPr>
        <w:ind w:left="37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4500" w:hanging="360"/>
      </w:pPr>
    </w:lvl>
    <w:lvl w:ilvl="2" w:tentative="1">
      <w:start w:val="1"/>
      <w:numFmt w:val="lowerRoman"/>
      <w:lvlText w:val="%3."/>
      <w:lvlJc w:val="right"/>
      <w:pPr>
        <w:ind w:left="5220" w:hanging="180"/>
      </w:pPr>
    </w:lvl>
    <w:lvl w:ilvl="3" w:tentative="1">
      <w:start w:val="1"/>
      <w:numFmt w:val="decimal"/>
      <w:lvlText w:val="%4."/>
      <w:lvlJc w:val="left"/>
      <w:pPr>
        <w:ind w:left="5940" w:hanging="360"/>
      </w:pPr>
    </w:lvl>
    <w:lvl w:ilvl="4" w:tentative="1">
      <w:start w:val="1"/>
      <w:numFmt w:val="lowerLetter"/>
      <w:lvlText w:val="%5."/>
      <w:lvlJc w:val="left"/>
      <w:pPr>
        <w:ind w:left="6660" w:hanging="360"/>
      </w:pPr>
    </w:lvl>
    <w:lvl w:ilvl="5" w:tentative="1">
      <w:start w:val="1"/>
      <w:numFmt w:val="lowerRoman"/>
      <w:lvlText w:val="%6."/>
      <w:lvlJc w:val="right"/>
      <w:pPr>
        <w:ind w:left="7380" w:hanging="180"/>
      </w:pPr>
    </w:lvl>
    <w:lvl w:ilvl="6" w:tentative="1">
      <w:start w:val="1"/>
      <w:numFmt w:val="decimal"/>
      <w:lvlText w:val="%7."/>
      <w:lvlJc w:val="left"/>
      <w:pPr>
        <w:ind w:left="8100" w:hanging="360"/>
      </w:pPr>
    </w:lvl>
    <w:lvl w:ilvl="7" w:tentative="1">
      <w:start w:val="1"/>
      <w:numFmt w:val="lowerLetter"/>
      <w:lvlText w:val="%8."/>
      <w:lvlJc w:val="left"/>
      <w:pPr>
        <w:ind w:left="8820" w:hanging="360"/>
      </w:pPr>
    </w:lvl>
    <w:lvl w:ilvl="8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8" w15:restartNumberingAfterBreak="0">
    <w:nsid w:val="645D01A9"/>
    <w:multiLevelType w:val="multilevel"/>
    <w:tmpl w:val="645D01A9"/>
    <w:lvl w:ilvl="0">
      <w:start w:val="1"/>
      <w:numFmt w:val="decimal"/>
      <w:lvlText w:val="(%1)"/>
      <w:lvlJc w:val="left"/>
      <w:pPr>
        <w:tabs>
          <w:tab w:val="left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63616F"/>
    <w:multiLevelType w:val="hybridMultilevel"/>
    <w:tmpl w:val="206E90BE"/>
    <w:lvl w:ilvl="0" w:tplc="4F865508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2F1E00"/>
    <w:multiLevelType w:val="singleLevel"/>
    <w:tmpl w:val="732F1E00"/>
    <w:lvl w:ilvl="0">
      <w:start w:val="1"/>
      <w:numFmt w:val="decimal"/>
      <w:lvlText w:val="(%1)"/>
      <w:lvlJc w:val="left"/>
      <w:pPr>
        <w:tabs>
          <w:tab w:val="left" w:pos="720"/>
        </w:tabs>
        <w:ind w:left="720" w:hanging="720"/>
      </w:pPr>
      <w:rPr>
        <w:rFonts w:hint="default"/>
      </w:rPr>
    </w:lvl>
  </w:abstractNum>
  <w:abstractNum w:abstractNumId="41" w15:restartNumberingAfterBreak="0">
    <w:nsid w:val="73A30321"/>
    <w:multiLevelType w:val="multilevel"/>
    <w:tmpl w:val="73A30321"/>
    <w:lvl w:ilvl="0">
      <w:start w:val="1"/>
      <w:numFmt w:val="decimal"/>
      <w:lvlText w:val="(%1)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auto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2" w15:restartNumberingAfterBreak="0">
    <w:nsid w:val="79965555"/>
    <w:multiLevelType w:val="multilevel"/>
    <w:tmpl w:val="79965555"/>
    <w:lvl w:ilvl="0" w:tentative="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073" w:hanging="360"/>
      </w:pPr>
    </w:lvl>
    <w:lvl w:ilvl="2" w:tentative="1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 w:tentative="1">
      <w:start w:val="1"/>
      <w:numFmt w:val="lowerLetter"/>
      <w:lvlText w:val="%5."/>
      <w:lvlJc w:val="left"/>
      <w:pPr>
        <w:ind w:left="4233" w:hanging="360"/>
      </w:pPr>
    </w:lvl>
    <w:lvl w:ilvl="5" w:tentative="1">
      <w:start w:val="1"/>
      <w:numFmt w:val="lowerRoman"/>
      <w:lvlText w:val="%6."/>
      <w:lvlJc w:val="right"/>
      <w:pPr>
        <w:ind w:left="4953" w:hanging="180"/>
      </w:pPr>
    </w:lvl>
    <w:lvl w:ilvl="6" w:tentative="1">
      <w:start w:val="1"/>
      <w:numFmt w:val="decimal"/>
      <w:lvlText w:val="%7."/>
      <w:lvlJc w:val="left"/>
      <w:pPr>
        <w:ind w:left="5673" w:hanging="360"/>
      </w:pPr>
    </w:lvl>
    <w:lvl w:ilvl="7" w:tentative="1">
      <w:start w:val="1"/>
      <w:numFmt w:val="lowerLetter"/>
      <w:lvlText w:val="%8."/>
      <w:lvlJc w:val="left"/>
      <w:pPr>
        <w:ind w:left="6393" w:hanging="360"/>
      </w:pPr>
    </w:lvl>
    <w:lvl w:ilvl="8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3" w15:restartNumberingAfterBreak="0">
    <w:nsid w:val="799934EA"/>
    <w:multiLevelType w:val="multilevel"/>
    <w:tmpl w:val="1BD86CB2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decimal"/>
      <w:lvlText w:val="%2.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8"/>
  </w:num>
  <w:num w:numId="3">
    <w:abstractNumId w:val="16"/>
  </w:num>
  <w:num w:numId="4">
    <w:abstractNumId w:val="22"/>
  </w:num>
  <w:num w:numId="5">
    <w:abstractNumId w:val="42"/>
  </w:num>
  <w:num w:numId="6">
    <w:abstractNumId w:val="41"/>
  </w:num>
  <w:num w:numId="7">
    <w:abstractNumId w:val="37"/>
  </w:num>
  <w:num w:numId="8">
    <w:abstractNumId w:val="13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7"/>
  </w:num>
  <w:num w:numId="14">
    <w:abstractNumId w:val="1"/>
  </w:num>
  <w:num w:numId="15">
    <w:abstractNumId w:val="40"/>
  </w:num>
  <w:num w:numId="16">
    <w:abstractNumId w:val="2"/>
  </w:num>
  <w:num w:numId="17">
    <w:abstractNumId w:val="5"/>
  </w:num>
  <w:num w:numId="18">
    <w:abstractNumId w:val="12"/>
  </w:num>
  <w:num w:numId="19">
    <w:abstractNumId w:val="6"/>
  </w:num>
  <w:num w:numId="20">
    <w:abstractNumId w:val="18"/>
  </w:num>
  <w:num w:numId="21">
    <w:abstractNumId w:val="3"/>
  </w:num>
  <w:num w:numId="22">
    <w:abstractNumId w:val="4"/>
  </w:num>
  <w:num w:numId="23">
    <w:abstractNumId w:val="38"/>
  </w:num>
  <w:num w:numId="24">
    <w:abstractNumId w:val="31"/>
  </w:num>
  <w:num w:numId="25">
    <w:abstractNumId w:val="25"/>
  </w:num>
  <w:num w:numId="26">
    <w:abstractNumId w:val="35"/>
  </w:num>
  <w:num w:numId="27">
    <w:abstractNumId w:val="19"/>
  </w:num>
  <w:num w:numId="28">
    <w:abstractNumId w:val="29"/>
  </w:num>
  <w:num w:numId="29">
    <w:abstractNumId w:val="23"/>
  </w:num>
  <w:num w:numId="30">
    <w:abstractNumId w:val="15"/>
  </w:num>
  <w:num w:numId="31">
    <w:abstractNumId w:val="39"/>
  </w:num>
  <w:num w:numId="32">
    <w:abstractNumId w:val="14"/>
  </w:num>
  <w:num w:numId="33">
    <w:abstractNumId w:val="26"/>
  </w:num>
  <w:num w:numId="34">
    <w:abstractNumId w:val="27"/>
  </w:num>
  <w:num w:numId="35">
    <w:abstractNumId w:val="21"/>
  </w:num>
  <w:num w:numId="36">
    <w:abstractNumId w:val="34"/>
  </w:num>
  <w:num w:numId="37">
    <w:abstractNumId w:val="20"/>
  </w:num>
  <w:num w:numId="38">
    <w:abstractNumId w:val="30"/>
  </w:num>
  <w:num w:numId="39">
    <w:abstractNumId w:val="43"/>
  </w:num>
  <w:num w:numId="40">
    <w:abstractNumId w:val="24"/>
  </w:num>
  <w:num w:numId="41">
    <w:abstractNumId w:val="32"/>
  </w:num>
  <w:num w:numId="42">
    <w:abstractNumId w:val="17"/>
  </w:num>
  <w:num w:numId="43">
    <w:abstractNumId w:val="36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FCF"/>
    <w:rsid w:val="000123FC"/>
    <w:rsid w:val="00022CC3"/>
    <w:rsid w:val="000323A0"/>
    <w:rsid w:val="00042616"/>
    <w:rsid w:val="00080649"/>
    <w:rsid w:val="00093D45"/>
    <w:rsid w:val="000B7F98"/>
    <w:rsid w:val="000C6435"/>
    <w:rsid w:val="000E7B89"/>
    <w:rsid w:val="000F6830"/>
    <w:rsid w:val="000F73BE"/>
    <w:rsid w:val="00111E64"/>
    <w:rsid w:val="001120F8"/>
    <w:rsid w:val="001245FF"/>
    <w:rsid w:val="00140C54"/>
    <w:rsid w:val="00185D4B"/>
    <w:rsid w:val="001979FD"/>
    <w:rsid w:val="001A06F8"/>
    <w:rsid w:val="001B0474"/>
    <w:rsid w:val="001C5A9F"/>
    <w:rsid w:val="001D6A8D"/>
    <w:rsid w:val="001E28F7"/>
    <w:rsid w:val="001E2F8B"/>
    <w:rsid w:val="00242E08"/>
    <w:rsid w:val="002443CF"/>
    <w:rsid w:val="00246684"/>
    <w:rsid w:val="00246D04"/>
    <w:rsid w:val="002710C9"/>
    <w:rsid w:val="00274729"/>
    <w:rsid w:val="00276436"/>
    <w:rsid w:val="00281326"/>
    <w:rsid w:val="00285A13"/>
    <w:rsid w:val="00294C24"/>
    <w:rsid w:val="002A63F9"/>
    <w:rsid w:val="002B74CA"/>
    <w:rsid w:val="002D13D6"/>
    <w:rsid w:val="002F101F"/>
    <w:rsid w:val="00315A5D"/>
    <w:rsid w:val="00323527"/>
    <w:rsid w:val="00340851"/>
    <w:rsid w:val="00341099"/>
    <w:rsid w:val="0034523D"/>
    <w:rsid w:val="00353BF2"/>
    <w:rsid w:val="00354769"/>
    <w:rsid w:val="00355CCF"/>
    <w:rsid w:val="00376A03"/>
    <w:rsid w:val="003832EB"/>
    <w:rsid w:val="003868AE"/>
    <w:rsid w:val="00387D94"/>
    <w:rsid w:val="0039030A"/>
    <w:rsid w:val="003B7019"/>
    <w:rsid w:val="003B7E0F"/>
    <w:rsid w:val="003C058D"/>
    <w:rsid w:val="003D3E01"/>
    <w:rsid w:val="00414781"/>
    <w:rsid w:val="0044432A"/>
    <w:rsid w:val="004500BE"/>
    <w:rsid w:val="00483E57"/>
    <w:rsid w:val="004B18B5"/>
    <w:rsid w:val="004B1CCE"/>
    <w:rsid w:val="004B242A"/>
    <w:rsid w:val="004E479B"/>
    <w:rsid w:val="004F49F2"/>
    <w:rsid w:val="0051584C"/>
    <w:rsid w:val="00544BF3"/>
    <w:rsid w:val="00546D33"/>
    <w:rsid w:val="00555A94"/>
    <w:rsid w:val="00565041"/>
    <w:rsid w:val="00596128"/>
    <w:rsid w:val="005A4DF1"/>
    <w:rsid w:val="005B5D5B"/>
    <w:rsid w:val="005E0E80"/>
    <w:rsid w:val="005E2591"/>
    <w:rsid w:val="005F015A"/>
    <w:rsid w:val="005F28EA"/>
    <w:rsid w:val="0060415B"/>
    <w:rsid w:val="006058F9"/>
    <w:rsid w:val="00606D1F"/>
    <w:rsid w:val="006212E6"/>
    <w:rsid w:val="00624B87"/>
    <w:rsid w:val="00630076"/>
    <w:rsid w:val="00634DFF"/>
    <w:rsid w:val="00651019"/>
    <w:rsid w:val="00686FCF"/>
    <w:rsid w:val="006A21F5"/>
    <w:rsid w:val="006A54E6"/>
    <w:rsid w:val="006B32D1"/>
    <w:rsid w:val="006C3FA7"/>
    <w:rsid w:val="006C46B6"/>
    <w:rsid w:val="006F253A"/>
    <w:rsid w:val="00702356"/>
    <w:rsid w:val="00737275"/>
    <w:rsid w:val="007372B6"/>
    <w:rsid w:val="00763E69"/>
    <w:rsid w:val="007653F3"/>
    <w:rsid w:val="00783C32"/>
    <w:rsid w:val="00796CB2"/>
    <w:rsid w:val="007A2B80"/>
    <w:rsid w:val="007B11EC"/>
    <w:rsid w:val="007B4809"/>
    <w:rsid w:val="007D60C1"/>
    <w:rsid w:val="00806DFA"/>
    <w:rsid w:val="00807A96"/>
    <w:rsid w:val="00827E97"/>
    <w:rsid w:val="00872EA9"/>
    <w:rsid w:val="00876FDB"/>
    <w:rsid w:val="00890A1E"/>
    <w:rsid w:val="00894371"/>
    <w:rsid w:val="008A330F"/>
    <w:rsid w:val="008C3E6E"/>
    <w:rsid w:val="008E2339"/>
    <w:rsid w:val="008E5DD5"/>
    <w:rsid w:val="008F09AE"/>
    <w:rsid w:val="008F2DFD"/>
    <w:rsid w:val="009130B8"/>
    <w:rsid w:val="009328B2"/>
    <w:rsid w:val="009417AD"/>
    <w:rsid w:val="0094312A"/>
    <w:rsid w:val="009476BD"/>
    <w:rsid w:val="0096196E"/>
    <w:rsid w:val="00981676"/>
    <w:rsid w:val="00987840"/>
    <w:rsid w:val="00987F57"/>
    <w:rsid w:val="009910C6"/>
    <w:rsid w:val="009A3AD9"/>
    <w:rsid w:val="009A4398"/>
    <w:rsid w:val="009C6612"/>
    <w:rsid w:val="009D7D82"/>
    <w:rsid w:val="009E3FBD"/>
    <w:rsid w:val="009E5206"/>
    <w:rsid w:val="009F37EF"/>
    <w:rsid w:val="00A4054D"/>
    <w:rsid w:val="00A74CC2"/>
    <w:rsid w:val="00A95A8A"/>
    <w:rsid w:val="00A972D7"/>
    <w:rsid w:val="00AC4566"/>
    <w:rsid w:val="00AD5462"/>
    <w:rsid w:val="00AF4AA8"/>
    <w:rsid w:val="00B16819"/>
    <w:rsid w:val="00B21CCC"/>
    <w:rsid w:val="00B278CE"/>
    <w:rsid w:val="00B36F9B"/>
    <w:rsid w:val="00B53ADE"/>
    <w:rsid w:val="00B706D3"/>
    <w:rsid w:val="00B712C0"/>
    <w:rsid w:val="00B801E0"/>
    <w:rsid w:val="00BB2C14"/>
    <w:rsid w:val="00BB6624"/>
    <w:rsid w:val="00BC5A72"/>
    <w:rsid w:val="00BD66D6"/>
    <w:rsid w:val="00BE6638"/>
    <w:rsid w:val="00BF16E7"/>
    <w:rsid w:val="00C064F4"/>
    <w:rsid w:val="00C2020C"/>
    <w:rsid w:val="00C424F2"/>
    <w:rsid w:val="00C544B8"/>
    <w:rsid w:val="00C64146"/>
    <w:rsid w:val="00C80C8C"/>
    <w:rsid w:val="00C83A9B"/>
    <w:rsid w:val="00C8587A"/>
    <w:rsid w:val="00C95233"/>
    <w:rsid w:val="00CA315E"/>
    <w:rsid w:val="00CB7B43"/>
    <w:rsid w:val="00CC3C86"/>
    <w:rsid w:val="00CC6EFB"/>
    <w:rsid w:val="00D11EFA"/>
    <w:rsid w:val="00D46B02"/>
    <w:rsid w:val="00D46BD5"/>
    <w:rsid w:val="00D523C3"/>
    <w:rsid w:val="00D641C9"/>
    <w:rsid w:val="00D668CC"/>
    <w:rsid w:val="00D8170F"/>
    <w:rsid w:val="00D87A80"/>
    <w:rsid w:val="00D94E8E"/>
    <w:rsid w:val="00DA13F0"/>
    <w:rsid w:val="00DB31FC"/>
    <w:rsid w:val="00DD500B"/>
    <w:rsid w:val="00DE6288"/>
    <w:rsid w:val="00DF1209"/>
    <w:rsid w:val="00DF4486"/>
    <w:rsid w:val="00E350B6"/>
    <w:rsid w:val="00E4516D"/>
    <w:rsid w:val="00E513A3"/>
    <w:rsid w:val="00E71614"/>
    <w:rsid w:val="00EC6640"/>
    <w:rsid w:val="00EE1562"/>
    <w:rsid w:val="00EE4AF0"/>
    <w:rsid w:val="00EE5B16"/>
    <w:rsid w:val="00F2332A"/>
    <w:rsid w:val="00F2398A"/>
    <w:rsid w:val="00F3762E"/>
    <w:rsid w:val="00F64472"/>
    <w:rsid w:val="00F71ECF"/>
    <w:rsid w:val="00F762C9"/>
    <w:rsid w:val="00FA397D"/>
    <w:rsid w:val="00FC5F43"/>
    <w:rsid w:val="00FC60FF"/>
    <w:rsid w:val="00FC721E"/>
    <w:rsid w:val="00FD737D"/>
    <w:rsid w:val="00FE2605"/>
    <w:rsid w:val="00FE485D"/>
    <w:rsid w:val="00FF6CBE"/>
    <w:rsid w:val="00FF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30BCC"/>
  <w15:docId w15:val="{95D874AD-5362-4ED0-8738-173898FB4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FCF"/>
    <w:pPr>
      <w:suppressAutoHyphens/>
      <w:spacing w:line="256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686FCF"/>
    <w:pPr>
      <w:keepNext/>
      <w:numPr>
        <w:numId w:val="1"/>
      </w:numPr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686FCF"/>
    <w:pPr>
      <w:keepNext/>
      <w:numPr>
        <w:ilvl w:val="1"/>
        <w:numId w:val="1"/>
      </w:numPr>
      <w:tabs>
        <w:tab w:val="left" w:pos="432"/>
      </w:tabs>
      <w:spacing w:line="260" w:lineRule="exact"/>
      <w:ind w:left="994" w:right="-360" w:hanging="450"/>
      <w:jc w:val="both"/>
      <w:outlineLvl w:val="1"/>
    </w:pPr>
    <w:rPr>
      <w:rFonts w:eastAsia="SimSun"/>
      <w:sz w:val="24"/>
    </w:rPr>
  </w:style>
  <w:style w:type="paragraph" w:styleId="Heading3">
    <w:name w:val="heading 3"/>
    <w:basedOn w:val="Normal"/>
    <w:next w:val="Normal"/>
    <w:link w:val="Heading3Char"/>
    <w:qFormat/>
    <w:rsid w:val="00686FCF"/>
    <w:pPr>
      <w:keepNext/>
      <w:numPr>
        <w:ilvl w:val="2"/>
        <w:numId w:val="1"/>
      </w:numPr>
      <w:tabs>
        <w:tab w:val="left" w:pos="432"/>
      </w:tabs>
      <w:spacing w:after="0" w:line="240" w:lineRule="auto"/>
      <w:jc w:val="center"/>
      <w:outlineLvl w:val="2"/>
    </w:pPr>
    <w:rPr>
      <w:b/>
      <w:szCs w:val="24"/>
    </w:rPr>
  </w:style>
  <w:style w:type="paragraph" w:styleId="Heading4">
    <w:name w:val="heading 4"/>
    <w:basedOn w:val="Normal"/>
    <w:next w:val="Normal"/>
    <w:link w:val="Heading4Char"/>
    <w:qFormat/>
    <w:rsid w:val="00686FCF"/>
    <w:pPr>
      <w:keepNext/>
      <w:numPr>
        <w:ilvl w:val="3"/>
        <w:numId w:val="1"/>
      </w:numPr>
      <w:tabs>
        <w:tab w:val="left" w:pos="432"/>
      </w:tabs>
      <w:spacing w:after="0" w:line="240" w:lineRule="auto"/>
      <w:ind w:left="180" w:firstLine="0"/>
      <w:outlineLvl w:val="3"/>
    </w:pPr>
    <w:rPr>
      <w:b/>
      <w:bCs/>
      <w:szCs w:val="24"/>
    </w:rPr>
  </w:style>
  <w:style w:type="paragraph" w:styleId="Heading5">
    <w:name w:val="heading 5"/>
    <w:basedOn w:val="Normal"/>
    <w:next w:val="Normal"/>
    <w:link w:val="Heading5Char"/>
    <w:qFormat/>
    <w:rsid w:val="00686FCF"/>
    <w:pPr>
      <w:keepNext/>
      <w:numPr>
        <w:ilvl w:val="4"/>
        <w:numId w:val="1"/>
      </w:numPr>
      <w:tabs>
        <w:tab w:val="left" w:pos="432"/>
      </w:tabs>
      <w:spacing w:after="0" w:line="240" w:lineRule="auto"/>
      <w:ind w:left="360" w:hanging="360"/>
      <w:jc w:val="both"/>
      <w:outlineLvl w:val="4"/>
    </w:pPr>
    <w:rPr>
      <w:b/>
      <w:szCs w:val="24"/>
    </w:rPr>
  </w:style>
  <w:style w:type="paragraph" w:styleId="Heading6">
    <w:name w:val="heading 6"/>
    <w:basedOn w:val="Normal"/>
    <w:next w:val="Normal"/>
    <w:link w:val="Heading6Char"/>
    <w:qFormat/>
    <w:rsid w:val="00686FCF"/>
    <w:pPr>
      <w:keepNext/>
      <w:numPr>
        <w:ilvl w:val="5"/>
        <w:numId w:val="1"/>
      </w:numPr>
      <w:tabs>
        <w:tab w:val="left" w:pos="432"/>
      </w:tabs>
      <w:spacing w:after="0" w:line="235" w:lineRule="exact"/>
      <w:outlineLvl w:val="5"/>
    </w:pPr>
    <w:rPr>
      <w:b/>
      <w:sz w:val="22"/>
      <w:szCs w:val="24"/>
    </w:rPr>
  </w:style>
  <w:style w:type="paragraph" w:styleId="Heading7">
    <w:name w:val="heading 7"/>
    <w:basedOn w:val="Normal"/>
    <w:next w:val="Normal"/>
    <w:link w:val="Heading7Char"/>
    <w:qFormat/>
    <w:rsid w:val="00686FCF"/>
    <w:pPr>
      <w:keepNext/>
      <w:numPr>
        <w:ilvl w:val="6"/>
        <w:numId w:val="1"/>
      </w:numPr>
      <w:tabs>
        <w:tab w:val="left" w:pos="432"/>
      </w:tabs>
      <w:spacing w:after="0" w:line="240" w:lineRule="auto"/>
      <w:jc w:val="both"/>
      <w:outlineLvl w:val="6"/>
    </w:pPr>
    <w:rPr>
      <w:sz w:val="24"/>
      <w:szCs w:val="24"/>
      <w:u w:val="single"/>
    </w:rPr>
  </w:style>
  <w:style w:type="paragraph" w:styleId="Heading8">
    <w:name w:val="heading 8"/>
    <w:basedOn w:val="Normal"/>
    <w:next w:val="Normal"/>
    <w:link w:val="Heading8Char"/>
    <w:qFormat/>
    <w:rsid w:val="00686FCF"/>
    <w:pPr>
      <w:keepNext/>
      <w:numPr>
        <w:ilvl w:val="7"/>
        <w:numId w:val="1"/>
      </w:numPr>
      <w:tabs>
        <w:tab w:val="left" w:pos="432"/>
      </w:tabs>
      <w:spacing w:after="0" w:line="180" w:lineRule="exact"/>
      <w:ind w:left="0" w:firstLine="72"/>
      <w:jc w:val="both"/>
      <w:outlineLvl w:val="7"/>
    </w:pPr>
    <w:rPr>
      <w:rFonts w:ascii="Arial" w:hAnsi="Arial" w:cs="Arial"/>
      <w:b/>
      <w:bCs/>
      <w:sz w:val="17"/>
      <w:szCs w:val="22"/>
    </w:rPr>
  </w:style>
  <w:style w:type="paragraph" w:styleId="Heading9">
    <w:name w:val="heading 9"/>
    <w:basedOn w:val="Normal"/>
    <w:next w:val="Normal"/>
    <w:link w:val="Heading9Char"/>
    <w:qFormat/>
    <w:rsid w:val="00686FCF"/>
    <w:pPr>
      <w:keepNext/>
      <w:numPr>
        <w:ilvl w:val="8"/>
        <w:numId w:val="1"/>
      </w:numPr>
      <w:tabs>
        <w:tab w:val="left" w:pos="432"/>
      </w:tabs>
      <w:spacing w:after="0" w:line="220" w:lineRule="exact"/>
      <w:ind w:left="720" w:hanging="648"/>
      <w:jc w:val="right"/>
      <w:outlineLvl w:val="8"/>
    </w:pPr>
    <w:rPr>
      <w:rFonts w:ascii="Arial" w:hAnsi="Arial" w:cs="Arial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6FCF"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686FCF"/>
    <w:rPr>
      <w:rFonts w:ascii="Times New Roman" w:eastAsia="SimSun" w:hAnsi="Times New Roman" w:cs="Times New Roman"/>
      <w:sz w:val="24"/>
      <w:szCs w:val="20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686FCF"/>
    <w:rPr>
      <w:rFonts w:ascii="Times New Roman" w:eastAsia="Times New Roman" w:hAnsi="Times New Roman" w:cs="Times New Roman"/>
      <w:b/>
      <w:sz w:val="20"/>
      <w:szCs w:val="24"/>
      <w:lang w:val="en-US" w:eastAsia="ar-SA"/>
    </w:rPr>
  </w:style>
  <w:style w:type="character" w:customStyle="1" w:styleId="Heading4Char">
    <w:name w:val="Heading 4 Char"/>
    <w:basedOn w:val="DefaultParagraphFont"/>
    <w:link w:val="Heading4"/>
    <w:rsid w:val="00686FCF"/>
    <w:rPr>
      <w:rFonts w:ascii="Times New Roman" w:eastAsia="Times New Roman" w:hAnsi="Times New Roman" w:cs="Times New Roman"/>
      <w:b/>
      <w:bCs/>
      <w:sz w:val="20"/>
      <w:szCs w:val="24"/>
      <w:lang w:val="en-US" w:eastAsia="ar-SA"/>
    </w:rPr>
  </w:style>
  <w:style w:type="character" w:customStyle="1" w:styleId="Heading5Char">
    <w:name w:val="Heading 5 Char"/>
    <w:basedOn w:val="DefaultParagraphFont"/>
    <w:link w:val="Heading5"/>
    <w:rsid w:val="00686FCF"/>
    <w:rPr>
      <w:rFonts w:ascii="Times New Roman" w:eastAsia="Times New Roman" w:hAnsi="Times New Roman" w:cs="Times New Roman"/>
      <w:b/>
      <w:sz w:val="20"/>
      <w:szCs w:val="24"/>
      <w:lang w:val="en-US" w:eastAsia="ar-SA"/>
    </w:rPr>
  </w:style>
  <w:style w:type="character" w:customStyle="1" w:styleId="Heading6Char">
    <w:name w:val="Heading 6 Char"/>
    <w:basedOn w:val="DefaultParagraphFont"/>
    <w:link w:val="Heading6"/>
    <w:rsid w:val="00686FCF"/>
    <w:rPr>
      <w:rFonts w:ascii="Times New Roman" w:eastAsia="Times New Roman" w:hAnsi="Times New Roman" w:cs="Times New Roman"/>
      <w:b/>
      <w:szCs w:val="24"/>
      <w:lang w:val="en-US" w:eastAsia="ar-SA"/>
    </w:rPr>
  </w:style>
  <w:style w:type="character" w:customStyle="1" w:styleId="Heading7Char">
    <w:name w:val="Heading 7 Char"/>
    <w:basedOn w:val="DefaultParagraphFont"/>
    <w:link w:val="Heading7"/>
    <w:rsid w:val="00686FCF"/>
    <w:rPr>
      <w:rFonts w:ascii="Times New Roman" w:eastAsia="Times New Roman" w:hAnsi="Times New Roman" w:cs="Times New Roman"/>
      <w:sz w:val="24"/>
      <w:szCs w:val="24"/>
      <w:u w:val="single"/>
      <w:lang w:val="en-US" w:eastAsia="ar-SA"/>
    </w:rPr>
  </w:style>
  <w:style w:type="character" w:customStyle="1" w:styleId="Heading8Char">
    <w:name w:val="Heading 8 Char"/>
    <w:basedOn w:val="DefaultParagraphFont"/>
    <w:link w:val="Heading8"/>
    <w:rsid w:val="00686FCF"/>
    <w:rPr>
      <w:rFonts w:ascii="Arial" w:eastAsia="Times New Roman" w:hAnsi="Arial" w:cs="Arial"/>
      <w:b/>
      <w:bCs/>
      <w:sz w:val="17"/>
      <w:lang w:val="en-US" w:eastAsia="ar-SA"/>
    </w:rPr>
  </w:style>
  <w:style w:type="character" w:customStyle="1" w:styleId="Heading9Char">
    <w:name w:val="Heading 9 Char"/>
    <w:basedOn w:val="DefaultParagraphFont"/>
    <w:link w:val="Heading9"/>
    <w:rsid w:val="00686FCF"/>
    <w:rPr>
      <w:rFonts w:ascii="Arial" w:eastAsia="Times New Roman" w:hAnsi="Arial" w:cs="Arial"/>
      <w:b/>
      <w:bCs/>
      <w:sz w:val="20"/>
      <w:lang w:val="en-US" w:eastAsia="ar-SA"/>
    </w:rPr>
  </w:style>
  <w:style w:type="paragraph" w:styleId="BlockText">
    <w:name w:val="Block Text"/>
    <w:basedOn w:val="Normal"/>
    <w:rsid w:val="00686FCF"/>
    <w:pPr>
      <w:ind w:left="1440" w:right="1890"/>
      <w:jc w:val="both"/>
    </w:pPr>
    <w:rPr>
      <w:sz w:val="24"/>
    </w:rPr>
  </w:style>
  <w:style w:type="paragraph" w:styleId="BodyText">
    <w:name w:val="Body Text"/>
    <w:basedOn w:val="Normal"/>
    <w:link w:val="BodyTextChar"/>
    <w:rsid w:val="00686FC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86FC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BodyText2">
    <w:name w:val="Body Text 2"/>
    <w:basedOn w:val="Normal"/>
    <w:link w:val="BodyText2Char"/>
    <w:rsid w:val="00686FCF"/>
    <w:pPr>
      <w:spacing w:after="0" w:line="240" w:lineRule="exact"/>
      <w:jc w:val="center"/>
    </w:pPr>
    <w:rPr>
      <w:szCs w:val="22"/>
    </w:rPr>
  </w:style>
  <w:style w:type="character" w:customStyle="1" w:styleId="BodyText2Char">
    <w:name w:val="Body Text 2 Char"/>
    <w:basedOn w:val="DefaultParagraphFont"/>
    <w:link w:val="BodyText2"/>
    <w:rsid w:val="00686FCF"/>
    <w:rPr>
      <w:rFonts w:ascii="Times New Roman" w:eastAsia="Times New Roman" w:hAnsi="Times New Roman" w:cs="Times New Roman"/>
      <w:sz w:val="20"/>
      <w:lang w:val="en-US" w:eastAsia="ar-SA"/>
    </w:rPr>
  </w:style>
  <w:style w:type="paragraph" w:styleId="BodyTextIndent">
    <w:name w:val="Body Text Indent"/>
    <w:basedOn w:val="Normal"/>
    <w:link w:val="BodyTextIndentChar"/>
    <w:rsid w:val="00686FCF"/>
    <w:pPr>
      <w:ind w:firstLine="720"/>
      <w:jc w:val="both"/>
    </w:pPr>
    <w:rPr>
      <w:rFonts w:eastAsia="SimSun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686FCF"/>
    <w:rPr>
      <w:rFonts w:ascii="Times New Roman" w:eastAsia="SimSun" w:hAnsi="Times New Roman" w:cs="Times New Roman"/>
      <w:sz w:val="24"/>
      <w:szCs w:val="20"/>
      <w:lang w:val="en-US" w:eastAsia="ar-SA"/>
    </w:rPr>
  </w:style>
  <w:style w:type="paragraph" w:styleId="BodyTextIndent2">
    <w:name w:val="Body Text Indent 2"/>
    <w:basedOn w:val="Normal"/>
    <w:link w:val="BodyTextIndent2Char"/>
    <w:rsid w:val="00686FCF"/>
    <w:pPr>
      <w:ind w:firstLine="54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686FCF"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paragraph" w:styleId="CommentText">
    <w:name w:val="annotation text"/>
    <w:basedOn w:val="Normal"/>
    <w:link w:val="CommentTextChar"/>
    <w:rsid w:val="00686FCF"/>
    <w:rPr>
      <w:rFonts w:eastAsia="SimSun"/>
    </w:rPr>
  </w:style>
  <w:style w:type="character" w:customStyle="1" w:styleId="CommentTextChar">
    <w:name w:val="Comment Text Char"/>
    <w:basedOn w:val="DefaultParagraphFont"/>
    <w:link w:val="CommentText"/>
    <w:rsid w:val="00686FCF"/>
    <w:rPr>
      <w:rFonts w:ascii="Times New Roman" w:eastAsia="SimSun" w:hAnsi="Times New Roman" w:cs="Times New Roman"/>
      <w:sz w:val="20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rsid w:val="00686FCF"/>
  </w:style>
  <w:style w:type="character" w:customStyle="1" w:styleId="FooterChar">
    <w:name w:val="Footer Char"/>
    <w:basedOn w:val="DefaultParagraphFont"/>
    <w:link w:val="Footer"/>
    <w:uiPriority w:val="99"/>
    <w:rsid w:val="00686FC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686FCF"/>
    <w:pPr>
      <w:spacing w:line="260" w:lineRule="exact"/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rsid w:val="00686FCF"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paragraph" w:customStyle="1" w:styleId="ListParagraph1">
    <w:name w:val="List Paragraph1"/>
    <w:basedOn w:val="Normal"/>
    <w:uiPriority w:val="34"/>
    <w:qFormat/>
    <w:rsid w:val="00686FCF"/>
    <w:pPr>
      <w:ind w:left="720"/>
    </w:pPr>
  </w:style>
  <w:style w:type="paragraph" w:customStyle="1" w:styleId="ListParagraph2">
    <w:name w:val="List Paragraph2"/>
    <w:basedOn w:val="Normal"/>
    <w:rsid w:val="00686FCF"/>
    <w:pPr>
      <w:spacing w:after="0" w:line="240" w:lineRule="auto"/>
      <w:ind w:left="720"/>
    </w:pPr>
    <w:rPr>
      <w:sz w:val="24"/>
      <w:szCs w:val="24"/>
    </w:rPr>
  </w:style>
  <w:style w:type="paragraph" w:customStyle="1" w:styleId="BlockTextCharChar">
    <w:name w:val="Block Text Char Char"/>
    <w:basedOn w:val="Normal"/>
    <w:rsid w:val="00686FCF"/>
    <w:pPr>
      <w:spacing w:after="0" w:line="240" w:lineRule="auto"/>
      <w:ind w:left="1440" w:right="1890"/>
      <w:jc w:val="both"/>
    </w:pPr>
    <w:rPr>
      <w:sz w:val="24"/>
    </w:rPr>
  </w:style>
  <w:style w:type="paragraph" w:customStyle="1" w:styleId="ListParagraph3">
    <w:name w:val="List Paragraph3"/>
    <w:basedOn w:val="Normal"/>
    <w:uiPriority w:val="34"/>
    <w:qFormat/>
    <w:rsid w:val="00686FCF"/>
    <w:pPr>
      <w:spacing w:after="0" w:line="240" w:lineRule="auto"/>
      <w:ind w:left="720"/>
    </w:pPr>
  </w:style>
  <w:style w:type="paragraph" w:customStyle="1" w:styleId="BlockTextCharCharCharChar">
    <w:name w:val="Block Text Char Char Char Char"/>
    <w:basedOn w:val="Normal"/>
    <w:rsid w:val="00686FCF"/>
    <w:pPr>
      <w:spacing w:after="0" w:line="240" w:lineRule="auto"/>
      <w:ind w:left="1440" w:right="1890"/>
      <w:jc w:val="both"/>
    </w:pPr>
    <w:rPr>
      <w:sz w:val="24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FCF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86FCF"/>
    <w:rPr>
      <w:rFonts w:eastAsiaTheme="minorEastAsia"/>
      <w:color w:val="5A5A5A" w:themeColor="text1" w:themeTint="A5"/>
      <w:spacing w:val="15"/>
      <w:lang w:val="en-US" w:eastAsia="ar-SA"/>
    </w:rPr>
  </w:style>
  <w:style w:type="character" w:customStyle="1" w:styleId="fontstyle01">
    <w:name w:val="fontstyle01"/>
    <w:basedOn w:val="DefaultParagraphFont"/>
    <w:rsid w:val="00D46B02"/>
    <w:rPr>
      <w:rFonts w:ascii="Helvetica" w:hAnsi="Helvetica" w:cs="Helvetica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544BF3"/>
    <w:pPr>
      <w:suppressAutoHyphens w:val="0"/>
      <w:spacing w:after="0" w:line="240" w:lineRule="auto"/>
      <w:ind w:left="720"/>
      <w:contextualSpacing/>
    </w:pPr>
    <w:rPr>
      <w:lang w:eastAsia="en-US"/>
    </w:rPr>
  </w:style>
  <w:style w:type="character" w:styleId="PageNumber">
    <w:name w:val="page number"/>
    <w:basedOn w:val="DefaultParagraphFont"/>
    <w:rsid w:val="00783C32"/>
  </w:style>
  <w:style w:type="paragraph" w:styleId="BalloonText">
    <w:name w:val="Balloon Text"/>
    <w:basedOn w:val="Normal"/>
    <w:link w:val="BalloonTextChar"/>
    <w:uiPriority w:val="99"/>
    <w:semiHidden/>
    <w:unhideWhenUsed/>
    <w:rsid w:val="007372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275"/>
    <w:rPr>
      <w:rFonts w:ascii="Segoe UI" w:eastAsia="Times New Roman" w:hAnsi="Segoe UI" w:cs="Segoe UI"/>
      <w:sz w:val="18"/>
      <w:szCs w:val="1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3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SAP_162</dc:creator>
  <cp:lastModifiedBy>Muhammad Ridho Fakhrozi</cp:lastModifiedBy>
  <cp:revision>25</cp:revision>
  <cp:lastPrinted>2020-11-18T03:59:00Z</cp:lastPrinted>
  <dcterms:created xsi:type="dcterms:W3CDTF">2021-02-02T02:29:00Z</dcterms:created>
  <dcterms:modified xsi:type="dcterms:W3CDTF">2021-07-06T07:45:00Z</dcterms:modified>
</cp:coreProperties>
</file>